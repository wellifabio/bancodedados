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BB5" w:rsidRDefault="00B22BB5" w:rsidP="00DE66DA">
      <w:pPr>
        <w:tabs>
          <w:tab w:val="left" w:pos="8690"/>
        </w:tabs>
        <w:spacing w:after="0"/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</w:t>
      </w:r>
      <w:r w:rsidR="009651C2">
        <w:rPr>
          <w:rFonts w:ascii="Arial Narrow" w:hAnsi="Arial Narrow" w:cs="Arial"/>
          <w:b/>
          <w:u w:val="single"/>
        </w:rPr>
        <w:t xml:space="preserve"> (AUTOAVALIAÇÃ</w:t>
      </w:r>
      <w:r w:rsidR="00D159C1">
        <w:rPr>
          <w:rFonts w:ascii="Arial Narrow" w:hAnsi="Arial Narrow" w:cs="Arial"/>
          <w:b/>
          <w:u w:val="single"/>
        </w:rPr>
        <w:t>O</w:t>
      </w:r>
      <w:r w:rsidR="009651C2">
        <w:rPr>
          <w:rFonts w:ascii="Arial Narrow" w:hAnsi="Arial Narrow" w:cs="Arial"/>
          <w:b/>
          <w:u w:val="single"/>
        </w:rPr>
        <w:t xml:space="preserve"> - BCD</w:t>
      </w:r>
      <w:r w:rsidR="00D159C1">
        <w:rPr>
          <w:rFonts w:ascii="Arial Narrow" w:hAnsi="Arial Narrow" w:cs="Arial"/>
          <w:b/>
          <w:u w:val="single"/>
        </w:rPr>
        <w:t>)</w:t>
      </w:r>
    </w:p>
    <w:tbl>
      <w:tblPr>
        <w:tblW w:w="1060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280"/>
        <w:gridCol w:w="2991"/>
        <w:gridCol w:w="237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42"/>
      </w:tblGrid>
      <w:tr w:rsidR="0026470F" w:rsidRPr="00663293" w:rsidTr="00314121">
        <w:trPr>
          <w:trHeight w:val="583"/>
        </w:trPr>
        <w:tc>
          <w:tcPr>
            <w:tcW w:w="708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26470F" w:rsidRPr="00CE256D" w:rsidRDefault="0026470F" w:rsidP="000A526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CE256D">
              <w:rPr>
                <w:rFonts w:ascii="Arial" w:hAnsi="Arial" w:cs="Arial"/>
                <w:b/>
                <w:sz w:val="18"/>
                <w:szCs w:val="18"/>
              </w:rPr>
              <w:t>Natureza</w:t>
            </w:r>
            <w:proofErr w:type="gramEnd"/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80" w:type="dxa"/>
            <w:vMerge w:val="restart"/>
            <w:tcBorders>
              <w:top w:val="single" w:sz="12" w:space="0" w:color="auto"/>
            </w:tcBorders>
            <w:vAlign w:val="center"/>
          </w:tcPr>
          <w:p w:rsidR="0026470F" w:rsidRPr="00663293" w:rsidRDefault="0026470F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2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26470F" w:rsidRDefault="0026470F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1"/>
              <w:gridCol w:w="1138"/>
              <w:gridCol w:w="341"/>
              <w:gridCol w:w="1138"/>
            </w:tblGrid>
            <w:tr w:rsidR="0026470F" w:rsidRPr="00B36250" w:rsidTr="0026470F">
              <w:trPr>
                <w:trHeight w:val="314"/>
                <w:jc w:val="center"/>
              </w:trPr>
              <w:tc>
                <w:tcPr>
                  <w:tcW w:w="341" w:type="dxa"/>
                  <w:shd w:val="clear" w:color="auto" w:fill="FF0000"/>
                </w:tcPr>
                <w:p w:rsidR="0026470F" w:rsidRPr="00B36250" w:rsidRDefault="0026470F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8" w:type="dxa"/>
                  <w:vAlign w:val="center"/>
                </w:tcPr>
                <w:p w:rsidR="0026470F" w:rsidRPr="00B36250" w:rsidRDefault="0026470F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1" w:type="dxa"/>
                  <w:shd w:val="clear" w:color="auto" w:fill="4F81BD"/>
                  <w:vAlign w:val="center"/>
                </w:tcPr>
                <w:p w:rsidR="0026470F" w:rsidRPr="00B36250" w:rsidRDefault="0026470F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8" w:type="dxa"/>
                  <w:vAlign w:val="center"/>
                </w:tcPr>
                <w:p w:rsidR="0026470F" w:rsidRPr="00B36250" w:rsidRDefault="0026470F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26470F" w:rsidRPr="00B36250" w:rsidTr="0026470F">
              <w:trPr>
                <w:trHeight w:val="328"/>
                <w:jc w:val="center"/>
              </w:trPr>
              <w:tc>
                <w:tcPr>
                  <w:tcW w:w="341" w:type="dxa"/>
                  <w:shd w:val="clear" w:color="auto" w:fill="auto"/>
                </w:tcPr>
                <w:p w:rsidR="0026470F" w:rsidRPr="00B36250" w:rsidRDefault="0026470F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8" w:type="dxa"/>
                  <w:vAlign w:val="center"/>
                </w:tcPr>
                <w:p w:rsidR="0026470F" w:rsidRPr="00B36250" w:rsidRDefault="0026470F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1" w:type="dxa"/>
                  <w:shd w:val="clear" w:color="auto" w:fill="auto"/>
                  <w:vAlign w:val="center"/>
                </w:tcPr>
                <w:p w:rsidR="0026470F" w:rsidRPr="00B36250" w:rsidRDefault="0026470F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8" w:type="dxa"/>
                  <w:vAlign w:val="center"/>
                </w:tcPr>
                <w:p w:rsidR="0026470F" w:rsidRPr="00B36250" w:rsidRDefault="0026470F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26470F" w:rsidRPr="00B36250" w:rsidTr="0026470F">
              <w:trPr>
                <w:trHeight w:val="328"/>
                <w:jc w:val="center"/>
              </w:trPr>
              <w:tc>
                <w:tcPr>
                  <w:tcW w:w="341" w:type="dxa"/>
                  <w:shd w:val="clear" w:color="auto" w:fill="auto"/>
                </w:tcPr>
                <w:p w:rsidR="0026470F" w:rsidRPr="00B36250" w:rsidRDefault="0026470F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8" w:type="dxa"/>
                  <w:vAlign w:val="center"/>
                </w:tcPr>
                <w:p w:rsidR="0026470F" w:rsidRPr="00B36250" w:rsidRDefault="0026470F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1" w:type="dxa"/>
                  <w:shd w:val="clear" w:color="auto" w:fill="auto"/>
                  <w:vAlign w:val="center"/>
                </w:tcPr>
                <w:p w:rsidR="0026470F" w:rsidRDefault="0026470F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8" w:type="dxa"/>
                  <w:vAlign w:val="center"/>
                </w:tcPr>
                <w:p w:rsidR="0026470F" w:rsidRPr="00B36250" w:rsidRDefault="0026470F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  <w:proofErr w:type="spellEnd"/>
                </w:p>
              </w:tc>
            </w:tr>
          </w:tbl>
          <w:p w:rsidR="0026470F" w:rsidRPr="00663293" w:rsidRDefault="0026470F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3" w:type="dxa"/>
            <w:gridSpan w:val="10"/>
            <w:tcBorders>
              <w:top w:val="single" w:sz="12" w:space="0" w:color="auto"/>
              <w:right w:val="single" w:sz="12" w:space="0" w:color="auto"/>
            </w:tcBorders>
          </w:tcPr>
          <w:p w:rsidR="0026470F" w:rsidRPr="00663293" w:rsidRDefault="0026470F" w:rsidP="000A526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26470F" w:rsidRPr="00663293" w:rsidTr="00314121">
        <w:trPr>
          <w:cantSplit/>
          <w:trHeight w:val="1661"/>
        </w:trPr>
        <w:tc>
          <w:tcPr>
            <w:tcW w:w="708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26470F" w:rsidRDefault="0026470F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80" w:type="dxa"/>
            <w:vMerge/>
            <w:tcBorders>
              <w:bottom w:val="single" w:sz="4" w:space="0" w:color="auto"/>
            </w:tcBorders>
          </w:tcPr>
          <w:p w:rsidR="0026470F" w:rsidRDefault="0026470F" w:rsidP="000A526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28" w:type="dxa"/>
            <w:gridSpan w:val="2"/>
            <w:vMerge/>
          </w:tcPr>
          <w:p w:rsidR="0026470F" w:rsidRDefault="0026470F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26470F" w:rsidRPr="00B62D8F" w:rsidRDefault="009651C2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CAIO LEME SANTOS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textDirection w:val="btLr"/>
          </w:tcPr>
          <w:p w:rsidR="0026470F" w:rsidRPr="00B62D8F" w:rsidRDefault="009651C2" w:rsidP="009651C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CAIQUE ALMEIDA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textDirection w:val="btLr"/>
          </w:tcPr>
          <w:p w:rsidR="0026470F" w:rsidRPr="00B62D8F" w:rsidRDefault="009651C2" w:rsidP="009651C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CRISTIAN RAFAEL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26470F" w:rsidRPr="00B62D8F" w:rsidRDefault="009651C2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ELIS CRISTINE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26470F" w:rsidRPr="00B62D8F" w:rsidRDefault="009651C2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GABRIEL ALVES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26470F" w:rsidRPr="00B62D8F" w:rsidRDefault="009651C2" w:rsidP="009651C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GIOVANNA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26470F" w:rsidRPr="00B62D8F" w:rsidRDefault="009651C2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HIAGO JUNIOR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26470F" w:rsidRPr="00B62D8F" w:rsidRDefault="009651C2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IAN PACHECO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26470F" w:rsidRPr="00B62D8F" w:rsidRDefault="009651C2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ISADORA</w:t>
            </w:r>
          </w:p>
        </w:tc>
        <w:tc>
          <w:tcPr>
            <w:tcW w:w="34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26470F" w:rsidRPr="00B62D8F" w:rsidRDefault="009651C2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JANDERSON</w:t>
            </w:r>
          </w:p>
        </w:tc>
      </w:tr>
      <w:tr w:rsidR="0026470F" w:rsidRPr="00663293" w:rsidTr="00314121">
        <w:trPr>
          <w:trHeight w:val="718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:rsidR="0026470F" w:rsidRPr="009220E0" w:rsidRDefault="0026470F" w:rsidP="00100C4F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80" w:type="dxa"/>
            <w:tcBorders>
              <w:top w:val="single" w:sz="4" w:space="0" w:color="auto"/>
            </w:tcBorders>
            <w:vAlign w:val="center"/>
          </w:tcPr>
          <w:p w:rsidR="0026470F" w:rsidRPr="00314121" w:rsidRDefault="00314121" w:rsidP="00100C4F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3. Utilizar tipos de dados para definição dos atributos do banco de dados</w:t>
            </w:r>
          </w:p>
        </w:tc>
        <w:tc>
          <w:tcPr>
            <w:tcW w:w="2991" w:type="dxa"/>
            <w:tcBorders>
              <w:top w:val="nil"/>
            </w:tcBorders>
            <w:vAlign w:val="center"/>
          </w:tcPr>
          <w:p w:rsidR="0026470F" w:rsidRPr="00B31BA5" w:rsidRDefault="00EF4E79" w:rsidP="001C6E6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Definiu</w:t>
            </w:r>
            <w:r w:rsidR="00314121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1C6E68">
              <w:rPr>
                <w:rFonts w:ascii="Arial" w:hAnsi="Arial" w:cs="Arial"/>
                <w:color w:val="FF0000"/>
                <w:sz w:val="20"/>
                <w:szCs w:val="20"/>
              </w:rPr>
              <w:t>tabelas,</w:t>
            </w:r>
            <w:r w:rsidR="00314121">
              <w:rPr>
                <w:rFonts w:ascii="Arial" w:hAnsi="Arial" w:cs="Arial"/>
                <w:color w:val="FF0000"/>
                <w:sz w:val="20"/>
                <w:szCs w:val="20"/>
              </w:rPr>
              <w:t xml:space="preserve"> atributos</w:t>
            </w:r>
            <w:r w:rsidR="001C6E68">
              <w:rPr>
                <w:rFonts w:ascii="Arial" w:hAnsi="Arial" w:cs="Arial"/>
                <w:color w:val="FF0000"/>
                <w:sz w:val="20"/>
                <w:szCs w:val="20"/>
              </w:rPr>
              <w:t xml:space="preserve"> e tipos de dados</w:t>
            </w:r>
            <w:r w:rsidR="00314121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1C6E68">
              <w:rPr>
                <w:rFonts w:ascii="Arial" w:hAnsi="Arial" w:cs="Arial"/>
                <w:color w:val="FF0000"/>
                <w:sz w:val="20"/>
                <w:szCs w:val="20"/>
              </w:rPr>
              <w:t>compondo uma solução para o problema contextualizado.</w:t>
            </w:r>
          </w:p>
        </w:tc>
        <w:tc>
          <w:tcPr>
            <w:tcW w:w="237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470F" w:rsidRPr="00B62D8F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6470F" w:rsidRPr="00663293" w:rsidTr="00314121">
        <w:trPr>
          <w:trHeight w:val="723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26470F" w:rsidRPr="009220E0" w:rsidRDefault="0026470F" w:rsidP="00100C4F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26470F" w:rsidRPr="003364ED" w:rsidRDefault="00314121" w:rsidP="00100C4F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4. Elaborar diagramas de modelagem do banco de dados de acor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do com a arquitetura definida.</w:t>
            </w:r>
          </w:p>
        </w:tc>
        <w:tc>
          <w:tcPr>
            <w:tcW w:w="2991" w:type="dxa"/>
            <w:vAlign w:val="center"/>
          </w:tcPr>
          <w:p w:rsidR="0026470F" w:rsidRPr="00B31BA5" w:rsidRDefault="001C6E68" w:rsidP="00EF4E79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Elabor</w:t>
            </w:r>
            <w:r w:rsidR="00EF4E79">
              <w:rPr>
                <w:rFonts w:ascii="Arial" w:hAnsi="Arial" w:cs="Arial"/>
                <w:color w:val="FF0000"/>
                <w:sz w:val="20"/>
                <w:szCs w:val="20"/>
              </w:rPr>
              <w:t>ou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o MER/DER que represente o Banco de Dados desenvolvido. 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470F" w:rsidRPr="00B62D8F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14121" w:rsidRPr="00663293" w:rsidTr="00314121">
        <w:trPr>
          <w:trHeight w:hRule="exact" w:val="565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314121" w:rsidRPr="009220E0" w:rsidRDefault="00314121" w:rsidP="00314121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314121" w:rsidRPr="003364ED" w:rsidRDefault="00314121" w:rsidP="00314121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5. Utilizar relacionamentos entre as tabelas do banco de dados</w:t>
            </w:r>
          </w:p>
        </w:tc>
        <w:tc>
          <w:tcPr>
            <w:tcW w:w="2991" w:type="dxa"/>
            <w:vAlign w:val="center"/>
          </w:tcPr>
          <w:p w:rsidR="00314121" w:rsidRPr="00987BC5" w:rsidRDefault="001C6E68" w:rsidP="00EF4E79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Desenvolv</w:t>
            </w:r>
            <w:r w:rsidR="00EF4E79">
              <w:rPr>
                <w:rFonts w:ascii="Arial" w:hAnsi="Arial" w:cs="Arial"/>
                <w:color w:val="0070C0"/>
                <w:sz w:val="20"/>
                <w:szCs w:val="20"/>
              </w:rPr>
              <w:t>eu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relacionamentos eficazes, se necessário.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4121" w:rsidRPr="00B62D8F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14121" w:rsidRPr="00663293" w:rsidTr="00DE66DA">
        <w:trPr>
          <w:trHeight w:hRule="exact" w:val="520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314121" w:rsidRPr="009220E0" w:rsidRDefault="00314121" w:rsidP="00314121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314121" w:rsidRPr="003364ED" w:rsidRDefault="00314121" w:rsidP="00314121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6. Normalizar a estrutura do banco de dados</w:t>
            </w:r>
          </w:p>
        </w:tc>
        <w:tc>
          <w:tcPr>
            <w:tcW w:w="2991" w:type="dxa"/>
            <w:vAlign w:val="center"/>
          </w:tcPr>
          <w:p w:rsidR="00314121" w:rsidRPr="00F63857" w:rsidRDefault="00EF4E79" w:rsidP="00F63857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Aplicou</w:t>
            </w:r>
            <w:r w:rsidR="00F63857">
              <w:rPr>
                <w:rFonts w:ascii="Arial" w:hAnsi="Arial" w:cs="Arial"/>
                <w:color w:val="0070C0"/>
                <w:sz w:val="20"/>
                <w:szCs w:val="20"/>
              </w:rPr>
              <w:t xml:space="preserve"> ao menos duas das três formas normais.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4121" w:rsidRPr="00B62D8F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14121" w:rsidRPr="00663293" w:rsidTr="00DE66DA">
        <w:trPr>
          <w:trHeight w:hRule="exact" w:val="770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314121" w:rsidRPr="009220E0" w:rsidRDefault="00314121" w:rsidP="00314121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314121" w:rsidRPr="003364ED" w:rsidRDefault="00314121" w:rsidP="00314121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7. Documentar a estrutura do banco de dados por meio de dicionário de dados</w:t>
            </w:r>
          </w:p>
        </w:tc>
        <w:tc>
          <w:tcPr>
            <w:tcW w:w="2991" w:type="dxa"/>
            <w:vAlign w:val="center"/>
          </w:tcPr>
          <w:p w:rsidR="00314121" w:rsidRPr="00F63857" w:rsidRDefault="00F63857" w:rsidP="00EF4E79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Desenvolv</w:t>
            </w:r>
            <w:r w:rsidR="00EF4E79">
              <w:rPr>
                <w:rFonts w:ascii="Arial" w:hAnsi="Arial" w:cs="Arial"/>
                <w:color w:val="FF0000"/>
                <w:sz w:val="20"/>
                <w:szCs w:val="20"/>
              </w:rPr>
              <w:t>ue</w:t>
            </w:r>
            <w:proofErr w:type="spellEnd"/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 xml:space="preserve"> o modelo físico “</w:t>
            </w:r>
            <w:proofErr w:type="spellStart"/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script.sql</w:t>
            </w:r>
            <w:proofErr w:type="spellEnd"/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” funcional.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4121" w:rsidRPr="00B62D8F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14121" w:rsidRPr="00663293" w:rsidTr="00314121">
        <w:trPr>
          <w:trHeight w:hRule="exact" w:val="516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314121" w:rsidRPr="009220E0" w:rsidRDefault="00314121" w:rsidP="00314121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314121" w:rsidRPr="003364ED" w:rsidRDefault="00314121" w:rsidP="00314121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9. Utilizar linguagem de definição de dados (DDL)</w:t>
            </w:r>
          </w:p>
        </w:tc>
        <w:tc>
          <w:tcPr>
            <w:tcW w:w="2991" w:type="dxa"/>
            <w:vAlign w:val="center"/>
          </w:tcPr>
          <w:p w:rsidR="00314121" w:rsidRPr="00F63857" w:rsidRDefault="00F63857" w:rsidP="00EF4E79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Desenvolv</w:t>
            </w:r>
            <w:r w:rsidR="00EF4E79">
              <w:rPr>
                <w:rFonts w:ascii="Arial" w:hAnsi="Arial" w:cs="Arial"/>
                <w:color w:val="FF0000"/>
                <w:sz w:val="20"/>
                <w:szCs w:val="20"/>
              </w:rPr>
              <w:t>eu</w:t>
            </w:r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 xml:space="preserve"> o modelo físico “</w:t>
            </w:r>
            <w:proofErr w:type="spellStart"/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script.sql</w:t>
            </w:r>
            <w:proofErr w:type="spellEnd"/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” funcional.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4121" w:rsidRPr="00B62D8F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14121" w:rsidRPr="00663293" w:rsidTr="00DE66DA">
        <w:trPr>
          <w:trHeight w:hRule="exact" w:val="718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314121" w:rsidRPr="009220E0" w:rsidRDefault="00314121" w:rsidP="00314121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314121" w:rsidRPr="003364ED" w:rsidRDefault="00314121" w:rsidP="00314121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10. Utilizar linguagem de manipulação de dados (DML)</w:t>
            </w:r>
          </w:p>
        </w:tc>
        <w:tc>
          <w:tcPr>
            <w:tcW w:w="2991" w:type="dxa"/>
            <w:vAlign w:val="center"/>
          </w:tcPr>
          <w:p w:rsidR="00314121" w:rsidRPr="00987BC5" w:rsidRDefault="00F63857" w:rsidP="00EF4E79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Desenvolv</w:t>
            </w:r>
            <w:r w:rsidR="00EF4E79">
              <w:rPr>
                <w:rFonts w:ascii="Arial" w:hAnsi="Arial" w:cs="Arial"/>
                <w:color w:val="FF0000"/>
                <w:sz w:val="20"/>
                <w:szCs w:val="20"/>
              </w:rPr>
              <w:t>eu</w:t>
            </w:r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 xml:space="preserve"> o script de população de dados ou DAO eficaz no </w:t>
            </w:r>
            <w:proofErr w:type="spellStart"/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BackEnd</w:t>
            </w:r>
            <w:proofErr w:type="spellEnd"/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31412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4121" w:rsidRPr="00B62D8F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14121" w:rsidRPr="00663293" w:rsidTr="00314121">
        <w:trPr>
          <w:trHeight w:hRule="exact" w:val="567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314121" w:rsidRPr="009220E0" w:rsidRDefault="00314121" w:rsidP="00314121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314121" w:rsidRPr="003364ED" w:rsidRDefault="00314121" w:rsidP="00314121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11. Utilizar funções nativas do banco de dados</w:t>
            </w:r>
          </w:p>
        </w:tc>
        <w:tc>
          <w:tcPr>
            <w:tcW w:w="2991" w:type="dxa"/>
            <w:vAlign w:val="center"/>
          </w:tcPr>
          <w:p w:rsidR="00314121" w:rsidRPr="00987BC5" w:rsidRDefault="00EF4E79" w:rsidP="00F63857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Utilizou</w:t>
            </w:r>
            <w:r w:rsidR="00F63857">
              <w:rPr>
                <w:rFonts w:ascii="Arial" w:hAnsi="Arial" w:cs="Arial"/>
                <w:color w:val="0070C0"/>
                <w:sz w:val="20"/>
                <w:szCs w:val="20"/>
              </w:rPr>
              <w:t xml:space="preserve"> funções MySQL de data ou outras se aplicáveis.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4121" w:rsidRPr="00B62D8F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14121" w:rsidRPr="00663293" w:rsidTr="00314121">
        <w:trPr>
          <w:trHeight w:hRule="exact" w:val="1033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314121" w:rsidRPr="009220E0" w:rsidRDefault="00314121" w:rsidP="00314121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314121" w:rsidRPr="003364ED" w:rsidRDefault="00314121" w:rsidP="00314121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 xml:space="preserve">12. Aplicar programação em banco de dados utilizando </w:t>
            </w:r>
            <w:proofErr w:type="spellStart"/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functions</w:t>
            </w:r>
            <w:proofErr w:type="spellEnd"/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stored</w:t>
            </w:r>
            <w:proofErr w:type="spellEnd"/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 xml:space="preserve"> procedures, triggers e eventos</w:t>
            </w:r>
          </w:p>
        </w:tc>
        <w:tc>
          <w:tcPr>
            <w:tcW w:w="2991" w:type="dxa"/>
            <w:vAlign w:val="center"/>
          </w:tcPr>
          <w:p w:rsidR="00314121" w:rsidRPr="00987BC5" w:rsidRDefault="00EF4E79" w:rsidP="00314121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Utilizou</w:t>
            </w:r>
            <w:r w:rsidR="00F63857">
              <w:rPr>
                <w:rFonts w:ascii="Arial" w:hAnsi="Arial" w:cs="Arial"/>
                <w:color w:val="0070C0"/>
                <w:sz w:val="20"/>
                <w:szCs w:val="20"/>
              </w:rPr>
              <w:t xml:space="preserve"> estes recursos, se aplicáveis a solução proposta.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4121" w:rsidRPr="00B62D8F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14121" w:rsidRPr="00663293" w:rsidTr="00DE66DA">
        <w:trPr>
          <w:trHeight w:hRule="exact" w:val="511"/>
        </w:trPr>
        <w:tc>
          <w:tcPr>
            <w:tcW w:w="708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314121" w:rsidRPr="009220E0" w:rsidRDefault="00314121" w:rsidP="00314121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80" w:type="dxa"/>
            <w:vAlign w:val="center"/>
          </w:tcPr>
          <w:p w:rsidR="00314121" w:rsidRPr="008D16E1" w:rsidRDefault="00314121" w:rsidP="00314121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1. Demonstrar atenção a detalhes</w:t>
            </w:r>
          </w:p>
        </w:tc>
        <w:tc>
          <w:tcPr>
            <w:tcW w:w="2991" w:type="dxa"/>
            <w:vAlign w:val="center"/>
          </w:tcPr>
          <w:p w:rsidR="00314121" w:rsidRPr="00B31BA5" w:rsidRDefault="0082163D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 Banco de Dados</w:t>
            </w:r>
            <w:r w:rsidR="00F63857">
              <w:rPr>
                <w:rFonts w:ascii="Arial" w:hAnsi="Arial" w:cs="Arial"/>
                <w:color w:val="0070C0"/>
                <w:sz w:val="20"/>
                <w:szCs w:val="20"/>
              </w:rPr>
              <w:t xml:space="preserve"> soluciona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todos</w:t>
            </w:r>
            <w:r w:rsidR="00F63857">
              <w:rPr>
                <w:rFonts w:ascii="Arial" w:hAnsi="Arial" w:cs="Arial"/>
                <w:color w:val="0070C0"/>
                <w:sz w:val="20"/>
                <w:szCs w:val="20"/>
              </w:rPr>
              <w:t xml:space="preserve"> os requisitos descritos.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4121" w:rsidRPr="00B62D8F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14121" w:rsidRPr="00663293" w:rsidTr="00DE66DA">
        <w:trPr>
          <w:trHeight w:hRule="exact" w:val="464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314121" w:rsidRPr="00D77055" w:rsidRDefault="00314121" w:rsidP="0031412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314121" w:rsidRPr="008D16E1" w:rsidRDefault="00314121" w:rsidP="00314121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2. Demonstrar capacidade de organização (4)</w:t>
            </w:r>
          </w:p>
        </w:tc>
        <w:tc>
          <w:tcPr>
            <w:tcW w:w="2991" w:type="dxa"/>
            <w:vAlign w:val="center"/>
          </w:tcPr>
          <w:p w:rsidR="00314121" w:rsidRPr="0023241D" w:rsidRDefault="00F63857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>Aplic</w:t>
            </w:r>
            <w:r w:rsidR="0082163D">
              <w:rPr>
                <w:rFonts w:ascii="Arial" w:hAnsi="Arial" w:cs="Arial"/>
                <w:color w:val="0070C0"/>
                <w:sz w:val="20"/>
                <w:szCs w:val="20"/>
              </w:rPr>
              <w:t>ou</w:t>
            </w:r>
            <w:r w:rsidR="0023241D" w:rsidRPr="0023241D">
              <w:rPr>
                <w:rFonts w:ascii="Arial" w:hAnsi="Arial" w:cs="Arial"/>
                <w:color w:val="0070C0"/>
                <w:sz w:val="20"/>
                <w:szCs w:val="20"/>
              </w:rPr>
              <w:t xml:space="preserve"> conceitos estudados </w:t>
            </w:r>
            <w:r w:rsidR="0082163D">
              <w:rPr>
                <w:rFonts w:ascii="Arial" w:hAnsi="Arial" w:cs="Arial"/>
                <w:color w:val="0070C0"/>
                <w:sz w:val="20"/>
                <w:szCs w:val="20"/>
              </w:rPr>
              <w:t>SQL, DDL, DML</w:t>
            </w:r>
            <w:r w:rsidR="0082163D" w:rsidRPr="0023241D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314121" w:rsidRDefault="00DE66DA" w:rsidP="0031412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4121" w:rsidRPr="00B62D8F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14121" w:rsidRPr="00663293" w:rsidTr="00DE66DA">
        <w:trPr>
          <w:trHeight w:hRule="exact" w:val="486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314121" w:rsidRPr="00D77055" w:rsidRDefault="00314121" w:rsidP="0031412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314121" w:rsidRPr="008D16E1" w:rsidRDefault="00314121" w:rsidP="00314121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3. Demonstrar raciocínio lógico na organização das informações (14)</w:t>
            </w:r>
          </w:p>
        </w:tc>
        <w:tc>
          <w:tcPr>
            <w:tcW w:w="2991" w:type="dxa"/>
            <w:vAlign w:val="center"/>
          </w:tcPr>
          <w:p w:rsidR="00314121" w:rsidRPr="00100C4F" w:rsidRDefault="0023241D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>Solucion</w:t>
            </w:r>
            <w:r w:rsidR="0082163D">
              <w:rPr>
                <w:rFonts w:ascii="Arial" w:hAnsi="Arial" w:cs="Arial"/>
                <w:color w:val="0070C0"/>
                <w:sz w:val="20"/>
                <w:szCs w:val="20"/>
              </w:rPr>
              <w:t>ou</w:t>
            </w: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 xml:space="preserve"> os problemas expostos na contextualização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314121" w:rsidRDefault="00DE66DA" w:rsidP="0031412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4121" w:rsidRPr="00B62D8F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14121" w:rsidRPr="00663293" w:rsidTr="00DE66DA">
        <w:trPr>
          <w:trHeight w:hRule="exact" w:val="758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314121" w:rsidRPr="00D77055" w:rsidRDefault="00314121" w:rsidP="0031412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314121" w:rsidRPr="008D16E1" w:rsidRDefault="00314121" w:rsidP="00314121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4. Demonstrar visão sistêmica (16)</w:t>
            </w:r>
          </w:p>
        </w:tc>
        <w:tc>
          <w:tcPr>
            <w:tcW w:w="2991" w:type="dxa"/>
            <w:vAlign w:val="center"/>
          </w:tcPr>
          <w:p w:rsidR="00314121" w:rsidRPr="00100C4F" w:rsidRDefault="00DE66DA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O BD </w:t>
            </w:r>
            <w:r w:rsidR="0082163D">
              <w:rPr>
                <w:rFonts w:ascii="Arial" w:hAnsi="Arial" w:cs="Arial"/>
                <w:color w:val="FF0000"/>
                <w:sz w:val="20"/>
                <w:szCs w:val="20"/>
              </w:rPr>
              <w:t>está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82163D">
              <w:rPr>
                <w:rFonts w:ascii="Arial" w:hAnsi="Arial" w:cs="Arial"/>
                <w:color w:val="FF0000"/>
                <w:sz w:val="20"/>
                <w:szCs w:val="20"/>
              </w:rPr>
              <w:t>normalizado suporta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integra</w:t>
            </w:r>
            <w:r w:rsidR="0082163D">
              <w:rPr>
                <w:rFonts w:ascii="Arial" w:hAnsi="Arial" w:cs="Arial"/>
                <w:color w:val="FF0000"/>
                <w:sz w:val="20"/>
                <w:szCs w:val="20"/>
              </w:rPr>
              <w:t xml:space="preserve">ção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a soluções, Web e Mobile.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4121" w:rsidRPr="00B62D8F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14121" w:rsidRPr="00663293" w:rsidTr="00DE66DA">
        <w:trPr>
          <w:trHeight w:hRule="exact" w:val="981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314121" w:rsidRPr="00D77055" w:rsidRDefault="00314121" w:rsidP="0031412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314121" w:rsidRPr="008D16E1" w:rsidRDefault="00314121" w:rsidP="00314121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5. Seguir método de trabalho (15)</w:t>
            </w:r>
          </w:p>
        </w:tc>
        <w:tc>
          <w:tcPr>
            <w:tcW w:w="2991" w:type="dxa"/>
            <w:vAlign w:val="center"/>
          </w:tcPr>
          <w:p w:rsidR="00314121" w:rsidRPr="00DE66DA" w:rsidRDefault="00DE66DA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As entregas </w:t>
            </w:r>
            <w:r w:rsidR="0082163D">
              <w:rPr>
                <w:rFonts w:ascii="Arial" w:hAnsi="Arial" w:cs="Arial"/>
                <w:color w:val="0070C0"/>
                <w:sz w:val="20"/>
                <w:szCs w:val="20"/>
              </w:rPr>
              <w:t>estão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em um repositório no 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Ferr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>. De compartilhamento e gestão)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31412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4121" w:rsidRPr="00B62D8F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14121" w:rsidRPr="00663293" w:rsidTr="00314121">
        <w:trPr>
          <w:trHeight w:hRule="exact" w:val="738"/>
        </w:trPr>
        <w:tc>
          <w:tcPr>
            <w:tcW w:w="7216" w:type="dxa"/>
            <w:gridSpan w:val="4"/>
            <w:tcBorders>
              <w:left w:val="single" w:sz="12" w:space="0" w:color="auto"/>
            </w:tcBorders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:rsidR="00314121" w:rsidRPr="00663293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314121" w:rsidRPr="00663293" w:rsidTr="00314121">
        <w:trPr>
          <w:cantSplit/>
          <w:trHeight w:hRule="exact" w:val="800"/>
        </w:trPr>
        <w:tc>
          <w:tcPr>
            <w:tcW w:w="7216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314121" w:rsidRPr="00C76381" w:rsidRDefault="00314121" w:rsidP="0031412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textDirection w:val="btLr"/>
            <w:vAlign w:val="center"/>
          </w:tcPr>
          <w:p w:rsidR="00314121" w:rsidRPr="00C76381" w:rsidRDefault="00314121" w:rsidP="0031412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textDirection w:val="btLr"/>
            <w:vAlign w:val="center"/>
          </w:tcPr>
          <w:p w:rsidR="00314121" w:rsidRPr="00C76381" w:rsidRDefault="00314121" w:rsidP="0031412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314121" w:rsidRPr="00C76381" w:rsidRDefault="00314121" w:rsidP="0031412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314121" w:rsidRPr="00C76381" w:rsidRDefault="00314121" w:rsidP="0031412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314121" w:rsidRPr="00C76381" w:rsidRDefault="00314121" w:rsidP="0031412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314121" w:rsidRPr="00C76381" w:rsidRDefault="00314121" w:rsidP="0031412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314121" w:rsidRPr="00C76381" w:rsidRDefault="00314121" w:rsidP="0031412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314121" w:rsidRPr="00C76381" w:rsidRDefault="00314121" w:rsidP="0031412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314121" w:rsidRPr="00663293" w:rsidRDefault="00314121" w:rsidP="0031412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100C4F" w:rsidRDefault="00100C4F" w:rsidP="00CF32E3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DE66DA" w:rsidRDefault="00DE66DA" w:rsidP="00DE66DA">
      <w:pPr>
        <w:tabs>
          <w:tab w:val="left" w:pos="8690"/>
        </w:tabs>
        <w:spacing w:after="0"/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 (AUTOAVALIAÇÃO - BCD)</w:t>
      </w:r>
    </w:p>
    <w:tbl>
      <w:tblPr>
        <w:tblW w:w="1060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280"/>
        <w:gridCol w:w="2991"/>
        <w:gridCol w:w="237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42"/>
      </w:tblGrid>
      <w:tr w:rsidR="00DE66DA" w:rsidRPr="00663293" w:rsidTr="00534541">
        <w:trPr>
          <w:trHeight w:val="583"/>
        </w:trPr>
        <w:tc>
          <w:tcPr>
            <w:tcW w:w="708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DE66DA" w:rsidRPr="00CE256D" w:rsidRDefault="00DE66DA" w:rsidP="0053454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80" w:type="dxa"/>
            <w:vMerge w:val="restart"/>
            <w:tcBorders>
              <w:top w:val="single" w:sz="12" w:space="0" w:color="auto"/>
            </w:tcBorders>
            <w:vAlign w:val="center"/>
          </w:tcPr>
          <w:p w:rsidR="00DE66DA" w:rsidRPr="00663293" w:rsidRDefault="00DE66DA" w:rsidP="00534541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2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DE66DA" w:rsidRDefault="00DE66DA" w:rsidP="00534541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1"/>
              <w:gridCol w:w="1138"/>
              <w:gridCol w:w="341"/>
              <w:gridCol w:w="1138"/>
            </w:tblGrid>
            <w:tr w:rsidR="00DE66DA" w:rsidRPr="00B36250" w:rsidTr="00534541">
              <w:trPr>
                <w:trHeight w:val="314"/>
                <w:jc w:val="center"/>
              </w:trPr>
              <w:tc>
                <w:tcPr>
                  <w:tcW w:w="341" w:type="dxa"/>
                  <w:shd w:val="clear" w:color="auto" w:fill="FF0000"/>
                </w:tcPr>
                <w:p w:rsidR="00DE66DA" w:rsidRPr="00B36250" w:rsidRDefault="00DE66DA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8" w:type="dxa"/>
                  <w:vAlign w:val="center"/>
                </w:tcPr>
                <w:p w:rsidR="00DE66DA" w:rsidRPr="00B36250" w:rsidRDefault="00DE66DA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1" w:type="dxa"/>
                  <w:shd w:val="clear" w:color="auto" w:fill="4F81BD"/>
                  <w:vAlign w:val="center"/>
                </w:tcPr>
                <w:p w:rsidR="00DE66DA" w:rsidRPr="00B36250" w:rsidRDefault="00DE66DA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8" w:type="dxa"/>
                  <w:vAlign w:val="center"/>
                </w:tcPr>
                <w:p w:rsidR="00DE66DA" w:rsidRPr="00B36250" w:rsidRDefault="00DE66DA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DE66DA" w:rsidRPr="00B36250" w:rsidTr="00534541">
              <w:trPr>
                <w:trHeight w:val="328"/>
                <w:jc w:val="center"/>
              </w:trPr>
              <w:tc>
                <w:tcPr>
                  <w:tcW w:w="341" w:type="dxa"/>
                  <w:shd w:val="clear" w:color="auto" w:fill="auto"/>
                </w:tcPr>
                <w:p w:rsidR="00DE66DA" w:rsidRPr="00B36250" w:rsidRDefault="00DE66DA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8" w:type="dxa"/>
                  <w:vAlign w:val="center"/>
                </w:tcPr>
                <w:p w:rsidR="00DE66DA" w:rsidRPr="00B36250" w:rsidRDefault="00DE66DA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1" w:type="dxa"/>
                  <w:shd w:val="clear" w:color="auto" w:fill="auto"/>
                  <w:vAlign w:val="center"/>
                </w:tcPr>
                <w:p w:rsidR="00DE66DA" w:rsidRPr="00B36250" w:rsidRDefault="00DE66DA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8" w:type="dxa"/>
                  <w:vAlign w:val="center"/>
                </w:tcPr>
                <w:p w:rsidR="00DE66DA" w:rsidRPr="00B36250" w:rsidRDefault="00DE66DA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DE66DA" w:rsidRPr="00B36250" w:rsidTr="00534541">
              <w:trPr>
                <w:trHeight w:val="328"/>
                <w:jc w:val="center"/>
              </w:trPr>
              <w:tc>
                <w:tcPr>
                  <w:tcW w:w="341" w:type="dxa"/>
                  <w:shd w:val="clear" w:color="auto" w:fill="auto"/>
                </w:tcPr>
                <w:p w:rsidR="00DE66DA" w:rsidRPr="00B36250" w:rsidRDefault="00DE66DA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8" w:type="dxa"/>
                  <w:vAlign w:val="center"/>
                </w:tcPr>
                <w:p w:rsidR="00DE66DA" w:rsidRPr="00B36250" w:rsidRDefault="00DE66DA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1" w:type="dxa"/>
                  <w:shd w:val="clear" w:color="auto" w:fill="auto"/>
                  <w:vAlign w:val="center"/>
                </w:tcPr>
                <w:p w:rsidR="00DE66DA" w:rsidRDefault="00DE66DA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8" w:type="dxa"/>
                  <w:vAlign w:val="center"/>
                </w:tcPr>
                <w:p w:rsidR="00DE66DA" w:rsidRPr="00B36250" w:rsidRDefault="00DE66DA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  <w:proofErr w:type="spellEnd"/>
                </w:p>
              </w:tc>
            </w:tr>
          </w:tbl>
          <w:p w:rsidR="00DE66DA" w:rsidRPr="00663293" w:rsidRDefault="00DE66DA" w:rsidP="00534541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3" w:type="dxa"/>
            <w:gridSpan w:val="10"/>
            <w:tcBorders>
              <w:top w:val="single" w:sz="12" w:space="0" w:color="auto"/>
              <w:right w:val="single" w:sz="12" w:space="0" w:color="auto"/>
            </w:tcBorders>
          </w:tcPr>
          <w:p w:rsidR="00DE66DA" w:rsidRPr="00663293" w:rsidRDefault="00DE66DA" w:rsidP="0053454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DE66DA" w:rsidRPr="00663293" w:rsidTr="00534541">
        <w:trPr>
          <w:cantSplit/>
          <w:trHeight w:val="1661"/>
        </w:trPr>
        <w:tc>
          <w:tcPr>
            <w:tcW w:w="708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DE66DA" w:rsidRDefault="00DE66DA" w:rsidP="00534541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80" w:type="dxa"/>
            <w:vMerge/>
            <w:tcBorders>
              <w:bottom w:val="single" w:sz="4" w:space="0" w:color="auto"/>
            </w:tcBorders>
          </w:tcPr>
          <w:p w:rsidR="00DE66DA" w:rsidRDefault="00DE66DA" w:rsidP="00534541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28" w:type="dxa"/>
            <w:gridSpan w:val="2"/>
            <w:vMerge/>
          </w:tcPr>
          <w:p w:rsidR="00DE66DA" w:rsidRDefault="00DE66DA" w:rsidP="00534541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DE66DA" w:rsidRPr="00B62D8F" w:rsidRDefault="00DE66DA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JENIFER SANTOS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textDirection w:val="btLr"/>
          </w:tcPr>
          <w:p w:rsidR="00DE66DA" w:rsidRPr="00B62D8F" w:rsidRDefault="00DE66DA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LEONARDO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textDirection w:val="btLr"/>
          </w:tcPr>
          <w:p w:rsidR="00DE66DA" w:rsidRPr="00B62D8F" w:rsidRDefault="00DE66DA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LUCAS TEIXEIRA</w:t>
            </w:r>
            <w:r w:rsidRPr="009651C2">
              <w:rPr>
                <w:rFonts w:ascii="Arial" w:hAnsi="Arial" w:cs="Arial"/>
                <w:b/>
                <w:sz w:val="16"/>
                <w:szCs w:val="16"/>
              </w:rPr>
              <w:t>RAFAEL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DE66DA" w:rsidRPr="00B62D8F" w:rsidRDefault="00DE66DA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MAISA DRUDI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DE66DA" w:rsidRPr="00B62D8F" w:rsidRDefault="00DE66DA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MURILO HENRIQUE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DE66DA" w:rsidRPr="00B62D8F" w:rsidRDefault="00DE66DA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PAULO CEZAR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DE66DA" w:rsidRPr="00B62D8F" w:rsidRDefault="00DE66DA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PEDRO HENRIQUE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DE66DA" w:rsidRPr="00B62D8F" w:rsidRDefault="00DE66DA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ROBESIO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DE66DA" w:rsidRPr="00B62D8F" w:rsidRDefault="00DE66DA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VINÍCIUS</w:t>
            </w:r>
          </w:p>
        </w:tc>
        <w:tc>
          <w:tcPr>
            <w:tcW w:w="34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DE66DA" w:rsidRPr="00B62D8F" w:rsidRDefault="00DE66DA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2163D" w:rsidRPr="00663293" w:rsidTr="00534541">
        <w:trPr>
          <w:trHeight w:val="718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:rsidR="0082163D" w:rsidRPr="009220E0" w:rsidRDefault="0082163D" w:rsidP="0082163D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80" w:type="dxa"/>
            <w:tcBorders>
              <w:top w:val="single" w:sz="4" w:space="0" w:color="auto"/>
            </w:tcBorders>
            <w:vAlign w:val="center"/>
          </w:tcPr>
          <w:p w:rsidR="0082163D" w:rsidRPr="00314121" w:rsidRDefault="0082163D" w:rsidP="0082163D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3. Utilizar tipos de dados para definição dos atributos do banco de dados</w:t>
            </w:r>
          </w:p>
        </w:tc>
        <w:tc>
          <w:tcPr>
            <w:tcW w:w="2991" w:type="dxa"/>
            <w:tcBorders>
              <w:top w:val="nil"/>
            </w:tcBorders>
            <w:vAlign w:val="center"/>
          </w:tcPr>
          <w:p w:rsidR="0082163D" w:rsidRPr="00B31BA5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Definiu tabelas, atributos e tipos de dados compondo uma solução para o problema contextualizado.</w:t>
            </w:r>
          </w:p>
        </w:tc>
        <w:tc>
          <w:tcPr>
            <w:tcW w:w="237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2163D" w:rsidRPr="00DE66DA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2163D" w:rsidRPr="00B62D8F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2163D" w:rsidRPr="00663293" w:rsidTr="00534541">
        <w:trPr>
          <w:trHeight w:val="723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82163D" w:rsidRPr="009220E0" w:rsidRDefault="0082163D" w:rsidP="0082163D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82163D" w:rsidRPr="003364ED" w:rsidRDefault="0082163D" w:rsidP="0082163D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4. Elaborar diagramas de modelagem do banco de dados de acor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do com a arquitetura definida.</w:t>
            </w:r>
          </w:p>
        </w:tc>
        <w:tc>
          <w:tcPr>
            <w:tcW w:w="2991" w:type="dxa"/>
            <w:vAlign w:val="center"/>
          </w:tcPr>
          <w:p w:rsidR="0082163D" w:rsidRPr="00B31BA5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Elaborou o MER/DER que represente o Banco de Dados desenvolvido. 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163D" w:rsidRPr="00B62D8F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2163D" w:rsidRPr="00663293" w:rsidTr="00534541">
        <w:trPr>
          <w:trHeight w:hRule="exact" w:val="565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82163D" w:rsidRPr="009220E0" w:rsidRDefault="0082163D" w:rsidP="0082163D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82163D" w:rsidRPr="003364ED" w:rsidRDefault="0082163D" w:rsidP="0082163D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5. Utilizar relacionamentos entre as tabelas do banco de dados</w:t>
            </w:r>
          </w:p>
        </w:tc>
        <w:tc>
          <w:tcPr>
            <w:tcW w:w="2991" w:type="dxa"/>
            <w:vAlign w:val="center"/>
          </w:tcPr>
          <w:p w:rsidR="0082163D" w:rsidRPr="00987BC5" w:rsidRDefault="0082163D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Desenvolveu relacionamentos eficazes, se necessário.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163D" w:rsidRPr="00B62D8F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2163D" w:rsidRPr="00663293" w:rsidTr="00534541">
        <w:trPr>
          <w:trHeight w:hRule="exact" w:val="520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82163D" w:rsidRPr="009220E0" w:rsidRDefault="0082163D" w:rsidP="0082163D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82163D" w:rsidRPr="003364ED" w:rsidRDefault="0082163D" w:rsidP="0082163D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6. Normalizar a estrutura do banco de dados</w:t>
            </w:r>
          </w:p>
        </w:tc>
        <w:tc>
          <w:tcPr>
            <w:tcW w:w="2991" w:type="dxa"/>
            <w:vAlign w:val="center"/>
          </w:tcPr>
          <w:p w:rsidR="0082163D" w:rsidRPr="00F63857" w:rsidRDefault="0082163D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Aplicou ao menos duas das três formas normais.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163D" w:rsidRPr="00B62D8F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2163D" w:rsidRPr="00663293" w:rsidTr="00534541">
        <w:trPr>
          <w:trHeight w:hRule="exact" w:val="770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82163D" w:rsidRPr="009220E0" w:rsidRDefault="0082163D" w:rsidP="0082163D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82163D" w:rsidRPr="003364ED" w:rsidRDefault="0082163D" w:rsidP="0082163D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7. Documentar a estrutura do banco de dados por meio de dicionário de dados</w:t>
            </w:r>
          </w:p>
        </w:tc>
        <w:tc>
          <w:tcPr>
            <w:tcW w:w="2991" w:type="dxa"/>
            <w:vAlign w:val="center"/>
          </w:tcPr>
          <w:p w:rsidR="0082163D" w:rsidRPr="00F63857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Desenvolv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ue</w:t>
            </w:r>
            <w:proofErr w:type="spellEnd"/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 xml:space="preserve"> o modelo físico “</w:t>
            </w:r>
            <w:proofErr w:type="spellStart"/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script.sql</w:t>
            </w:r>
            <w:proofErr w:type="spellEnd"/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” funcional.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163D" w:rsidRPr="00B62D8F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2163D" w:rsidRPr="00663293" w:rsidTr="00534541">
        <w:trPr>
          <w:trHeight w:hRule="exact" w:val="516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82163D" w:rsidRPr="009220E0" w:rsidRDefault="0082163D" w:rsidP="0082163D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82163D" w:rsidRPr="003364ED" w:rsidRDefault="0082163D" w:rsidP="0082163D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9. Utilizar linguagem de definição de dados (DDL)</w:t>
            </w:r>
          </w:p>
        </w:tc>
        <w:tc>
          <w:tcPr>
            <w:tcW w:w="2991" w:type="dxa"/>
            <w:vAlign w:val="center"/>
          </w:tcPr>
          <w:p w:rsidR="0082163D" w:rsidRPr="00F63857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Desenvolv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eu</w:t>
            </w:r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 xml:space="preserve"> o modelo físico “</w:t>
            </w:r>
            <w:proofErr w:type="spellStart"/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script.sql</w:t>
            </w:r>
            <w:proofErr w:type="spellEnd"/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” funcional.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163D" w:rsidRPr="00B62D8F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2163D" w:rsidRPr="00663293" w:rsidTr="00534541">
        <w:trPr>
          <w:trHeight w:hRule="exact" w:val="718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82163D" w:rsidRPr="009220E0" w:rsidRDefault="0082163D" w:rsidP="0082163D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82163D" w:rsidRPr="003364ED" w:rsidRDefault="0082163D" w:rsidP="0082163D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10. Utilizar linguagem de manipulação de dados (DML)</w:t>
            </w:r>
          </w:p>
        </w:tc>
        <w:tc>
          <w:tcPr>
            <w:tcW w:w="2991" w:type="dxa"/>
            <w:vAlign w:val="center"/>
          </w:tcPr>
          <w:p w:rsidR="0082163D" w:rsidRPr="00987BC5" w:rsidRDefault="0082163D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Desenvolv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eu</w:t>
            </w:r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 xml:space="preserve"> o script de população de dados ou DAO eficaz no </w:t>
            </w:r>
            <w:proofErr w:type="spellStart"/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BackEnd</w:t>
            </w:r>
            <w:proofErr w:type="spellEnd"/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2163D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163D" w:rsidRPr="00B62D8F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2163D" w:rsidRPr="00663293" w:rsidTr="00534541">
        <w:trPr>
          <w:trHeight w:hRule="exact" w:val="567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82163D" w:rsidRPr="009220E0" w:rsidRDefault="0082163D" w:rsidP="0082163D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82163D" w:rsidRPr="003364ED" w:rsidRDefault="0082163D" w:rsidP="0082163D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11. Utilizar funções nativas do banco de dados</w:t>
            </w:r>
          </w:p>
        </w:tc>
        <w:tc>
          <w:tcPr>
            <w:tcW w:w="2991" w:type="dxa"/>
            <w:vAlign w:val="center"/>
          </w:tcPr>
          <w:p w:rsidR="0082163D" w:rsidRPr="00987BC5" w:rsidRDefault="0082163D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Utilizou funções MySQL de data ou outras se aplicáveis.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163D" w:rsidRPr="00B62D8F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2163D" w:rsidRPr="00663293" w:rsidTr="00534541">
        <w:trPr>
          <w:trHeight w:hRule="exact" w:val="1033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82163D" w:rsidRPr="009220E0" w:rsidRDefault="0082163D" w:rsidP="0082163D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82163D" w:rsidRPr="003364ED" w:rsidRDefault="0082163D" w:rsidP="0082163D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 xml:space="preserve">12. Aplicar programação em banco de dados utilizando </w:t>
            </w:r>
            <w:proofErr w:type="spellStart"/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functions</w:t>
            </w:r>
            <w:proofErr w:type="spellEnd"/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stored</w:t>
            </w:r>
            <w:proofErr w:type="spellEnd"/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 xml:space="preserve"> procedures, triggers e eventos</w:t>
            </w:r>
          </w:p>
        </w:tc>
        <w:tc>
          <w:tcPr>
            <w:tcW w:w="2991" w:type="dxa"/>
            <w:vAlign w:val="center"/>
          </w:tcPr>
          <w:p w:rsidR="0082163D" w:rsidRPr="00987BC5" w:rsidRDefault="0082163D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Utilizou estes recursos, se aplicáveis a solução proposta.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163D" w:rsidRPr="00B62D8F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2163D" w:rsidRPr="00663293" w:rsidTr="00534541">
        <w:trPr>
          <w:trHeight w:hRule="exact" w:val="511"/>
        </w:trPr>
        <w:tc>
          <w:tcPr>
            <w:tcW w:w="708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82163D" w:rsidRPr="009220E0" w:rsidRDefault="0082163D" w:rsidP="0082163D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80" w:type="dxa"/>
            <w:vAlign w:val="center"/>
          </w:tcPr>
          <w:p w:rsidR="0082163D" w:rsidRPr="008D16E1" w:rsidRDefault="0082163D" w:rsidP="0082163D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1. Demonstrar atenção a detalhes</w:t>
            </w:r>
          </w:p>
        </w:tc>
        <w:tc>
          <w:tcPr>
            <w:tcW w:w="2991" w:type="dxa"/>
            <w:vAlign w:val="center"/>
          </w:tcPr>
          <w:p w:rsidR="0082163D" w:rsidRPr="00B31BA5" w:rsidRDefault="0082163D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 Banco de Dados soluciona todos os requisitos descritos.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163D" w:rsidRPr="00B62D8F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2163D" w:rsidRPr="00663293" w:rsidTr="00534541">
        <w:trPr>
          <w:trHeight w:hRule="exact" w:val="464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82163D" w:rsidRPr="00D77055" w:rsidRDefault="0082163D" w:rsidP="0082163D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82163D" w:rsidRPr="008D16E1" w:rsidRDefault="0082163D" w:rsidP="0082163D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2. Demonstrar capacidade de organização (4)</w:t>
            </w:r>
          </w:p>
        </w:tc>
        <w:tc>
          <w:tcPr>
            <w:tcW w:w="2991" w:type="dxa"/>
            <w:vAlign w:val="center"/>
          </w:tcPr>
          <w:p w:rsidR="0082163D" w:rsidRPr="0023241D" w:rsidRDefault="0082163D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>Aplic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ou</w:t>
            </w: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 xml:space="preserve"> conceitos estudados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SQL, DDL, DML</w:t>
            </w: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2163D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163D" w:rsidRPr="00B62D8F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2163D" w:rsidRPr="00663293" w:rsidTr="00534541">
        <w:trPr>
          <w:trHeight w:hRule="exact" w:val="486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82163D" w:rsidRPr="00D77055" w:rsidRDefault="0082163D" w:rsidP="0082163D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82163D" w:rsidRPr="008D16E1" w:rsidRDefault="0082163D" w:rsidP="0082163D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3. Demonstrar raciocínio lógico na organização das informações (14)</w:t>
            </w:r>
          </w:p>
        </w:tc>
        <w:tc>
          <w:tcPr>
            <w:tcW w:w="2991" w:type="dxa"/>
            <w:vAlign w:val="center"/>
          </w:tcPr>
          <w:p w:rsidR="0082163D" w:rsidRPr="00100C4F" w:rsidRDefault="0082163D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>Solucion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ou</w:t>
            </w: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 xml:space="preserve"> os problemas expostos na contextualização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2163D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163D" w:rsidRPr="00B62D8F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2163D" w:rsidRPr="00663293" w:rsidTr="00534541">
        <w:trPr>
          <w:trHeight w:hRule="exact" w:val="758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82163D" w:rsidRPr="00D77055" w:rsidRDefault="0082163D" w:rsidP="0082163D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82163D" w:rsidRPr="008D16E1" w:rsidRDefault="0082163D" w:rsidP="0082163D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4. Demonstrar visão sistêmica (16)</w:t>
            </w:r>
          </w:p>
        </w:tc>
        <w:tc>
          <w:tcPr>
            <w:tcW w:w="2991" w:type="dxa"/>
            <w:vAlign w:val="center"/>
          </w:tcPr>
          <w:p w:rsidR="0082163D" w:rsidRPr="00100C4F" w:rsidRDefault="0082163D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O BD está normalizado suporta integração a soluções, Web e Mobile.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163D" w:rsidRPr="00B62D8F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2163D" w:rsidRPr="00663293" w:rsidTr="00534541">
        <w:trPr>
          <w:trHeight w:hRule="exact" w:val="981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82163D" w:rsidRPr="00D77055" w:rsidRDefault="0082163D" w:rsidP="0082163D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82163D" w:rsidRPr="008D16E1" w:rsidRDefault="0082163D" w:rsidP="0082163D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5. Seguir método de trabalho (15)</w:t>
            </w:r>
          </w:p>
        </w:tc>
        <w:tc>
          <w:tcPr>
            <w:tcW w:w="2991" w:type="dxa"/>
            <w:vAlign w:val="center"/>
          </w:tcPr>
          <w:p w:rsidR="0082163D" w:rsidRPr="00DE66DA" w:rsidRDefault="0082163D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As entregas estão em um repositório no 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Ferr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>. De compartilhamento e gestão)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2163D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163D" w:rsidRPr="00B62D8F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2163D" w:rsidRPr="00663293" w:rsidTr="00534541">
        <w:trPr>
          <w:trHeight w:hRule="exact" w:val="738"/>
        </w:trPr>
        <w:tc>
          <w:tcPr>
            <w:tcW w:w="7216" w:type="dxa"/>
            <w:gridSpan w:val="4"/>
            <w:tcBorders>
              <w:left w:val="single" w:sz="12" w:space="0" w:color="auto"/>
            </w:tcBorders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:rsidR="0082163D" w:rsidRPr="00663293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82163D" w:rsidRPr="00663293" w:rsidTr="00534541">
        <w:trPr>
          <w:cantSplit/>
          <w:trHeight w:hRule="exact" w:val="800"/>
        </w:trPr>
        <w:tc>
          <w:tcPr>
            <w:tcW w:w="7216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2163D" w:rsidRPr="00C76381" w:rsidRDefault="0082163D" w:rsidP="0082163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textDirection w:val="btLr"/>
            <w:vAlign w:val="center"/>
          </w:tcPr>
          <w:p w:rsidR="0082163D" w:rsidRPr="00C76381" w:rsidRDefault="0082163D" w:rsidP="0082163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textDirection w:val="btLr"/>
            <w:vAlign w:val="center"/>
          </w:tcPr>
          <w:p w:rsidR="0082163D" w:rsidRPr="00C76381" w:rsidRDefault="0082163D" w:rsidP="0082163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2163D" w:rsidRPr="00C76381" w:rsidRDefault="0082163D" w:rsidP="0082163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2163D" w:rsidRPr="00C76381" w:rsidRDefault="0082163D" w:rsidP="0082163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2163D" w:rsidRPr="00C76381" w:rsidRDefault="0082163D" w:rsidP="0082163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2163D" w:rsidRPr="00C76381" w:rsidRDefault="0082163D" w:rsidP="0082163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2163D" w:rsidRPr="00C76381" w:rsidRDefault="0082163D" w:rsidP="0082163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2163D" w:rsidRPr="00C76381" w:rsidRDefault="0082163D" w:rsidP="0082163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82163D" w:rsidRPr="00663293" w:rsidRDefault="0082163D" w:rsidP="0082163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E94511" w:rsidRDefault="00E94511" w:rsidP="00CF32E3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E94511" w:rsidRDefault="00E94511" w:rsidP="00E94511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E94511" w:rsidRDefault="00E94511" w:rsidP="00E945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55"/>
        <w:gridCol w:w="1359"/>
        <w:gridCol w:w="1390"/>
      </w:tblGrid>
      <w:tr w:rsidR="00E94511" w:rsidTr="00E94511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NOTA</w:t>
            </w:r>
          </w:p>
        </w:tc>
      </w:tr>
      <w:tr w:rsidR="00E94511" w:rsidTr="00E94511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8D48B9" w:rsidTr="00E9451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8B9" w:rsidRDefault="008D48B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7</w:t>
            </w:r>
            <w:r w:rsidR="004A362E">
              <w:rPr>
                <w:rFonts w:ascii="Arial" w:hAnsi="Arial" w:cs="Arial"/>
              </w:rPr>
              <w:t xml:space="preserve"> ou 8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8B9" w:rsidRDefault="008D48B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8B9" w:rsidRDefault="008D48B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</w:tr>
      <w:tr w:rsidR="00E94511" w:rsidTr="00E9451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</w:t>
            </w:r>
            <w:r w:rsidR="00DE66DA">
              <w:rPr>
                <w:rFonts w:ascii="Arial" w:hAnsi="Arial" w:cs="Arial"/>
              </w:rPr>
              <w:t xml:space="preserve"> todos os critérios críticos e 6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8D48B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E94511" w:rsidTr="00E9451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</w:t>
            </w:r>
            <w:r w:rsidR="008D48B9">
              <w:rPr>
                <w:rFonts w:ascii="Arial" w:hAnsi="Arial" w:cs="Arial"/>
              </w:rPr>
              <w:t xml:space="preserve"> todos os critérios críticos e 5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8D48B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8D48B9">
              <w:rPr>
                <w:rFonts w:ascii="Arial" w:hAnsi="Arial" w:cs="Arial"/>
              </w:rPr>
              <w:t>5</w:t>
            </w:r>
          </w:p>
        </w:tc>
      </w:tr>
      <w:tr w:rsidR="00DE66DA" w:rsidTr="00E9451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6DA" w:rsidRDefault="008D48B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4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6DA" w:rsidRDefault="008D48B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E66DA" w:rsidRDefault="008D48B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DE66DA" w:rsidTr="00E9451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6DA" w:rsidRDefault="008D48B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3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6DA" w:rsidRDefault="008D48B9" w:rsidP="008D48B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E66DA" w:rsidRDefault="008D48B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</w:tr>
      <w:tr w:rsidR="00DE66DA" w:rsidTr="00E9451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6DA" w:rsidRDefault="008D48B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2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6DA" w:rsidRDefault="008D48B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E66DA" w:rsidRDefault="008D48B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E94511" w:rsidTr="00E9451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</w:t>
            </w:r>
            <w:r w:rsidR="008D48B9">
              <w:rPr>
                <w:rFonts w:ascii="Arial" w:hAnsi="Arial" w:cs="Arial"/>
              </w:rPr>
              <w:t xml:space="preserve"> todos os critérios críticos e 1 desejável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8D48B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E94511" w:rsidTr="00E9451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DE66DA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Atingiu todos os </w:t>
            </w:r>
            <w:r w:rsidR="00E94511">
              <w:rPr>
                <w:rFonts w:ascii="Arial" w:hAnsi="Arial" w:cs="Arial"/>
                <w:color w:val="FF0000"/>
              </w:rPr>
              <w:t xml:space="preserve">critérios críticos 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8D48B9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50</w:t>
            </w:r>
          </w:p>
        </w:tc>
      </w:tr>
      <w:tr w:rsidR="00E94511" w:rsidTr="00E9451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DE66DA" w:rsidP="008D48B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5</w:t>
            </w:r>
            <w:r w:rsidR="008D48B9">
              <w:rPr>
                <w:rFonts w:ascii="Arial" w:hAnsi="Arial" w:cs="Arial"/>
              </w:rPr>
              <w:t xml:space="preserve"> critérios críticos e de 5 a 8</w:t>
            </w:r>
            <w:r w:rsidR="00E94511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8D48B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E94511" w:rsidTr="00E9451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DE66DA" w:rsidP="008D48B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4</w:t>
            </w:r>
            <w:r w:rsidR="008D48B9">
              <w:rPr>
                <w:rFonts w:ascii="Arial" w:hAnsi="Arial" w:cs="Arial"/>
              </w:rPr>
              <w:t xml:space="preserve"> critérios críticos e de 2 a 4</w:t>
            </w:r>
            <w:r w:rsidR="00E94511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8D48B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E94511" w:rsidTr="00E9451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DE66DA" w:rsidP="008D48B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</w:t>
            </w:r>
            <w:r w:rsidR="008D48B9">
              <w:rPr>
                <w:rFonts w:ascii="Arial" w:hAnsi="Arial" w:cs="Arial"/>
              </w:rPr>
              <w:t xml:space="preserve"> critérios críticos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8D48B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E94511" w:rsidTr="00E9451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E94511" w:rsidRDefault="00DE66DA" w:rsidP="008D48B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</w:t>
            </w:r>
            <w:r w:rsidR="008D48B9">
              <w:rPr>
                <w:rFonts w:ascii="Arial" w:hAnsi="Arial" w:cs="Arial"/>
              </w:rPr>
              <w:t>menos de 3</w:t>
            </w:r>
            <w:r>
              <w:rPr>
                <w:rFonts w:ascii="Arial" w:hAnsi="Arial" w:cs="Arial"/>
              </w:rPr>
              <w:t xml:space="preserve"> </w:t>
            </w:r>
            <w:r w:rsidR="00E94511">
              <w:rPr>
                <w:rFonts w:ascii="Arial" w:hAnsi="Arial" w:cs="Arial"/>
              </w:rPr>
              <w:t>critério</w:t>
            </w:r>
            <w:r>
              <w:rPr>
                <w:rFonts w:ascii="Arial" w:hAnsi="Arial" w:cs="Arial"/>
              </w:rPr>
              <w:t>s</w:t>
            </w:r>
            <w:r w:rsidR="00E94511">
              <w:rPr>
                <w:rFonts w:ascii="Arial" w:hAnsi="Arial" w:cs="Arial"/>
              </w:rPr>
              <w:t xml:space="preserve"> crítico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E94511" w:rsidRDefault="008D48B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E94511" w:rsidRDefault="00E94511" w:rsidP="00E945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94511" w:rsidRDefault="00E94511" w:rsidP="00E945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94511" w:rsidRDefault="00E94511" w:rsidP="00E945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94511" w:rsidRDefault="00E94511" w:rsidP="00E945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E94511" w:rsidTr="00E94511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NÍVEL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:rsidR="00E94511" w:rsidRDefault="00E94511" w:rsidP="00E94511">
      <w:pPr>
        <w:spacing w:after="0" w:line="240" w:lineRule="auto"/>
        <w:rPr>
          <w:rFonts w:ascii="Verdana" w:hAnsi="Verdana"/>
          <w:b/>
        </w:rPr>
      </w:pPr>
    </w:p>
    <w:p w:rsidR="00E94511" w:rsidRDefault="00E94511" w:rsidP="00E945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94511" w:rsidRDefault="00E94511" w:rsidP="00E945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94511" w:rsidRDefault="00E94511" w:rsidP="00E945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94511" w:rsidRDefault="00E94511" w:rsidP="00E945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94511" w:rsidRDefault="00E94511" w:rsidP="00E945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94511" w:rsidRDefault="00E94511" w:rsidP="00E945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94511" w:rsidRDefault="00E94511" w:rsidP="00E945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94511" w:rsidRDefault="00E94511" w:rsidP="00E945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94511" w:rsidRDefault="00E94511" w:rsidP="00E945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94511" w:rsidRDefault="00E94511" w:rsidP="00E945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3"/>
        <w:gridCol w:w="1906"/>
        <w:gridCol w:w="3005"/>
        <w:gridCol w:w="1939"/>
      </w:tblGrid>
      <w:tr w:rsidR="00E94511" w:rsidTr="00E94511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E94511" w:rsidRDefault="00E94511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E94511" w:rsidRDefault="00E94511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E94511" w:rsidRDefault="00E94511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3B3B3"/>
            <w:vAlign w:val="center"/>
            <w:hideMark/>
          </w:tcPr>
          <w:p w:rsidR="00E94511" w:rsidRDefault="00E94511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E94511" w:rsidTr="00E94511">
        <w:trPr>
          <w:trHeight w:val="340"/>
        </w:trPr>
        <w:tc>
          <w:tcPr>
            <w:tcW w:w="30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E94511" w:rsidRDefault="00E94511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E94511" w:rsidRDefault="00E94511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/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94511" w:rsidRDefault="00E94511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94511" w:rsidRDefault="00E94511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:rsidR="00E94511" w:rsidRDefault="00E94511" w:rsidP="00CF32E3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8D48B9" w:rsidRDefault="008D48B9" w:rsidP="008D48B9">
      <w:pPr>
        <w:tabs>
          <w:tab w:val="left" w:pos="8690"/>
        </w:tabs>
        <w:spacing w:after="0"/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 (AUTOAVALIAÇÃO - PWBE)</w:t>
      </w:r>
    </w:p>
    <w:tbl>
      <w:tblPr>
        <w:tblW w:w="1060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280"/>
        <w:gridCol w:w="2991"/>
        <w:gridCol w:w="237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42"/>
      </w:tblGrid>
      <w:tr w:rsidR="008D48B9" w:rsidRPr="00663293" w:rsidTr="00534541">
        <w:trPr>
          <w:trHeight w:val="583"/>
        </w:trPr>
        <w:tc>
          <w:tcPr>
            <w:tcW w:w="708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8D48B9" w:rsidRPr="00CE256D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80" w:type="dxa"/>
            <w:vMerge w:val="restart"/>
            <w:tcBorders>
              <w:top w:val="single" w:sz="12" w:space="0" w:color="auto"/>
            </w:tcBorders>
            <w:vAlign w:val="center"/>
          </w:tcPr>
          <w:p w:rsidR="008D48B9" w:rsidRPr="00663293" w:rsidRDefault="008D48B9" w:rsidP="00534541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2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8D48B9" w:rsidRDefault="008D48B9" w:rsidP="00534541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1"/>
              <w:gridCol w:w="1138"/>
              <w:gridCol w:w="341"/>
              <w:gridCol w:w="1138"/>
            </w:tblGrid>
            <w:tr w:rsidR="008D48B9" w:rsidRPr="00B36250" w:rsidTr="00534541">
              <w:trPr>
                <w:trHeight w:val="314"/>
                <w:jc w:val="center"/>
              </w:trPr>
              <w:tc>
                <w:tcPr>
                  <w:tcW w:w="341" w:type="dxa"/>
                  <w:shd w:val="clear" w:color="auto" w:fill="FF0000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8" w:type="dxa"/>
                  <w:vAlign w:val="center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1" w:type="dxa"/>
                  <w:shd w:val="clear" w:color="auto" w:fill="4F81BD"/>
                  <w:vAlign w:val="center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8" w:type="dxa"/>
                  <w:vAlign w:val="center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8D48B9" w:rsidRPr="00B36250" w:rsidTr="00534541">
              <w:trPr>
                <w:trHeight w:val="328"/>
                <w:jc w:val="center"/>
              </w:trPr>
              <w:tc>
                <w:tcPr>
                  <w:tcW w:w="341" w:type="dxa"/>
                  <w:shd w:val="clear" w:color="auto" w:fill="auto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8" w:type="dxa"/>
                  <w:vAlign w:val="center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1" w:type="dxa"/>
                  <w:shd w:val="clear" w:color="auto" w:fill="auto"/>
                  <w:vAlign w:val="center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8" w:type="dxa"/>
                  <w:vAlign w:val="center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8D48B9" w:rsidRPr="00B36250" w:rsidTr="00534541">
              <w:trPr>
                <w:trHeight w:val="328"/>
                <w:jc w:val="center"/>
              </w:trPr>
              <w:tc>
                <w:tcPr>
                  <w:tcW w:w="341" w:type="dxa"/>
                  <w:shd w:val="clear" w:color="auto" w:fill="auto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8" w:type="dxa"/>
                  <w:vAlign w:val="center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1" w:type="dxa"/>
                  <w:shd w:val="clear" w:color="auto" w:fill="auto"/>
                  <w:vAlign w:val="center"/>
                </w:tcPr>
                <w:p w:rsidR="008D48B9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8" w:type="dxa"/>
                  <w:vAlign w:val="center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  <w:proofErr w:type="spellEnd"/>
                </w:p>
              </w:tc>
            </w:tr>
          </w:tbl>
          <w:p w:rsidR="008D48B9" w:rsidRPr="00663293" w:rsidRDefault="008D48B9" w:rsidP="00534541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3" w:type="dxa"/>
            <w:gridSpan w:val="10"/>
            <w:tcBorders>
              <w:top w:val="single" w:sz="12" w:space="0" w:color="auto"/>
              <w:right w:val="single" w:sz="12" w:space="0" w:color="auto"/>
            </w:tcBorders>
          </w:tcPr>
          <w:p w:rsidR="008D48B9" w:rsidRPr="00663293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8D48B9" w:rsidRPr="00663293" w:rsidTr="00534541">
        <w:trPr>
          <w:cantSplit/>
          <w:trHeight w:val="1661"/>
        </w:trPr>
        <w:tc>
          <w:tcPr>
            <w:tcW w:w="708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8D48B9" w:rsidRDefault="008D48B9" w:rsidP="00534541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80" w:type="dxa"/>
            <w:vMerge/>
            <w:tcBorders>
              <w:bottom w:val="single" w:sz="4" w:space="0" w:color="auto"/>
            </w:tcBorders>
          </w:tcPr>
          <w:p w:rsidR="008D48B9" w:rsidRDefault="008D48B9" w:rsidP="00534541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28" w:type="dxa"/>
            <w:gridSpan w:val="2"/>
            <w:vMerge/>
          </w:tcPr>
          <w:p w:rsidR="008D48B9" w:rsidRDefault="008D48B9" w:rsidP="00534541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CAIO LEME SANTOS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textDirection w:val="btL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CAIQUE ALMEIDA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textDirection w:val="btL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CRISTIAN RAFAEL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ELIS CRISTINE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GABRIEL ALVES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GIOVANNA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HIAGO JUNIOR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IAN PACHECO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ISADORA</w:t>
            </w:r>
          </w:p>
        </w:tc>
        <w:tc>
          <w:tcPr>
            <w:tcW w:w="34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JANDERSON</w:t>
            </w:r>
          </w:p>
        </w:tc>
      </w:tr>
      <w:tr w:rsidR="00AA3172" w:rsidRPr="00663293" w:rsidTr="00534541">
        <w:trPr>
          <w:trHeight w:val="718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:rsidR="00AA3172" w:rsidRPr="009220E0" w:rsidRDefault="00AA3172" w:rsidP="00AA3172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80" w:type="dxa"/>
            <w:tcBorders>
              <w:top w:val="single" w:sz="4" w:space="0" w:color="auto"/>
            </w:tcBorders>
            <w:vAlign w:val="center"/>
          </w:tcPr>
          <w:p w:rsidR="00AA3172" w:rsidRPr="00314121" w:rsidRDefault="00AA3172" w:rsidP="00AA3172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534541">
              <w:rPr>
                <w:rFonts w:ascii="Arial" w:hAnsi="Arial" w:cs="Arial"/>
                <w:sz w:val="20"/>
                <w:szCs w:val="20"/>
                <w:lang w:eastAsia="pt-BR"/>
              </w:rPr>
              <w:t>Definir os elementos de entrada, processamento e saída para a programação da aplicação web</w:t>
            </w:r>
          </w:p>
        </w:tc>
        <w:tc>
          <w:tcPr>
            <w:tcW w:w="2991" w:type="dxa"/>
            <w:tcBorders>
              <w:top w:val="nil"/>
            </w:tcBorders>
            <w:vAlign w:val="center"/>
          </w:tcPr>
          <w:p w:rsidR="00AA3172" w:rsidRPr="00B31BA5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Definiu classes, atributos e métodos compondo uma solução para o problema contextualizado.</w:t>
            </w:r>
          </w:p>
        </w:tc>
        <w:tc>
          <w:tcPr>
            <w:tcW w:w="237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A3172" w:rsidRPr="00B62D8F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A3172" w:rsidRPr="00663293" w:rsidTr="00534541">
        <w:trPr>
          <w:trHeight w:val="723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AA3172" w:rsidRPr="009220E0" w:rsidRDefault="00AA3172" w:rsidP="00AA317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AA3172" w:rsidRPr="003364ED" w:rsidRDefault="00AA3172" w:rsidP="00AA3172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534541">
              <w:rPr>
                <w:rFonts w:ascii="Arial" w:hAnsi="Arial" w:cs="Arial"/>
                <w:sz w:val="20"/>
                <w:szCs w:val="20"/>
                <w:lang w:eastAsia="pt-BR"/>
              </w:rPr>
              <w:t xml:space="preserve">Utilizar design </w:t>
            </w:r>
            <w:proofErr w:type="spellStart"/>
            <w:r w:rsidRPr="00534541">
              <w:rPr>
                <w:rFonts w:ascii="Arial" w:hAnsi="Arial" w:cs="Arial"/>
                <w:sz w:val="20"/>
                <w:szCs w:val="20"/>
                <w:lang w:eastAsia="pt-BR"/>
              </w:rPr>
              <w:t>patte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rns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no desenvolvimento da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pt-BR"/>
              </w:rPr>
              <w:t>aplic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  <w:r w:rsidRPr="00534541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534541">
              <w:rPr>
                <w:rFonts w:ascii="Arial" w:hAnsi="Arial" w:cs="Arial"/>
                <w:sz w:val="20"/>
                <w:szCs w:val="20"/>
                <w:lang w:eastAsia="pt-BR"/>
              </w:rPr>
              <w:t>web</w:t>
            </w:r>
            <w:proofErr w:type="gramEnd"/>
          </w:p>
        </w:tc>
        <w:tc>
          <w:tcPr>
            <w:tcW w:w="2991" w:type="dxa"/>
            <w:vAlign w:val="center"/>
          </w:tcPr>
          <w:p w:rsidR="00AA3172" w:rsidRPr="00B31BA5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Aplicou no mínimo o conceito MVC. 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A3172" w:rsidRPr="00B62D8F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A3172" w:rsidRPr="00663293" w:rsidTr="00534541">
        <w:trPr>
          <w:trHeight w:hRule="exact" w:val="565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AA3172" w:rsidRPr="009220E0" w:rsidRDefault="00AA3172" w:rsidP="00AA317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AA3172" w:rsidRPr="003364ED" w:rsidRDefault="00AA3172" w:rsidP="00AA317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534541">
              <w:rPr>
                <w:rFonts w:ascii="Arial" w:hAnsi="Arial" w:cs="Arial"/>
                <w:sz w:val="20"/>
                <w:szCs w:val="20"/>
                <w:lang w:eastAsia="pt-BR"/>
              </w:rPr>
              <w:t>Definir os frameworks a serem utilizados no desenvolvimento da aplicação web</w:t>
            </w:r>
          </w:p>
        </w:tc>
        <w:tc>
          <w:tcPr>
            <w:tcW w:w="2991" w:type="dxa"/>
            <w:vAlign w:val="center"/>
          </w:tcPr>
          <w:p w:rsidR="00AA3172" w:rsidRPr="00987BC5" w:rsidRDefault="00AA3172" w:rsidP="00AA317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Expôs critérios para a escolha da linguagem e/</w:t>
            </w:r>
            <w:proofErr w:type="gramStart"/>
            <w:r>
              <w:rPr>
                <w:rFonts w:ascii="Arial" w:hAnsi="Arial" w:cs="Arial"/>
                <w:color w:val="0070C0"/>
                <w:sz w:val="20"/>
                <w:szCs w:val="20"/>
              </w:rPr>
              <w:t>ou  framework</w:t>
            </w:r>
            <w:proofErr w:type="gramEnd"/>
            <w:r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A3172" w:rsidRPr="00B62D8F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A3172" w:rsidRPr="00663293" w:rsidTr="00534541">
        <w:trPr>
          <w:trHeight w:hRule="exact" w:val="520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AA3172" w:rsidRPr="009220E0" w:rsidRDefault="00AA3172" w:rsidP="00AA317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AA3172" w:rsidRPr="003364ED" w:rsidRDefault="00AA3172" w:rsidP="00AA317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>Transferir arquivos entre cliente e servidor por meio da aplicação web</w:t>
            </w:r>
          </w:p>
        </w:tc>
        <w:tc>
          <w:tcPr>
            <w:tcW w:w="2991" w:type="dxa"/>
            <w:vAlign w:val="center"/>
          </w:tcPr>
          <w:p w:rsidR="00AA3172" w:rsidRPr="00F63857" w:rsidRDefault="00AA3172" w:rsidP="00AA317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Desenvolveu upload (imagens ou arquivos) se necessário.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A3172" w:rsidRPr="00B62D8F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A3172" w:rsidRPr="00663293" w:rsidTr="00534541">
        <w:trPr>
          <w:trHeight w:hRule="exact" w:val="770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AA3172" w:rsidRPr="009220E0" w:rsidRDefault="00AA3172" w:rsidP="00AA317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AA3172" w:rsidRPr="003364ED" w:rsidRDefault="00AA3172" w:rsidP="00AA317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>Utilizar interações com base de dados para desenvolvimento de sistemas web</w:t>
            </w:r>
          </w:p>
        </w:tc>
        <w:tc>
          <w:tcPr>
            <w:tcW w:w="2991" w:type="dxa"/>
            <w:vAlign w:val="center"/>
          </w:tcPr>
          <w:p w:rsidR="00AA3172" w:rsidRPr="00F63857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 aplicação interage com o Banco de Dados</w:t>
            </w:r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A3172" w:rsidRPr="00B62D8F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A3172" w:rsidRPr="00663293" w:rsidTr="00534541">
        <w:trPr>
          <w:trHeight w:hRule="exact" w:val="516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AA3172" w:rsidRPr="009220E0" w:rsidRDefault="00AA3172" w:rsidP="00AA317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AA3172" w:rsidRPr="003364ED" w:rsidRDefault="00AA3172" w:rsidP="00AA317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 xml:space="preserve">Desenvolver API (web </w:t>
            </w:r>
            <w:proofErr w:type="spellStart"/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>services</w:t>
            </w:r>
            <w:proofErr w:type="spellEnd"/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>) para integração de dados entre plataformas</w:t>
            </w:r>
          </w:p>
        </w:tc>
        <w:tc>
          <w:tcPr>
            <w:tcW w:w="2991" w:type="dxa"/>
            <w:vAlign w:val="center"/>
          </w:tcPr>
          <w:p w:rsidR="00AA3172" w:rsidRPr="00F63857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Utilizou formato JSON para estruturar as interações</w:t>
            </w:r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A3172" w:rsidRPr="00B62D8F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A3172" w:rsidRPr="00663293" w:rsidTr="00534541">
        <w:trPr>
          <w:trHeight w:hRule="exact" w:val="718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AA3172" w:rsidRPr="009220E0" w:rsidRDefault="00AA3172" w:rsidP="00AA317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AA3172" w:rsidRPr="003364ED" w:rsidRDefault="00AA3172" w:rsidP="00AA317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>Estabelecer envio de notificações entre cliente e servidor por meio de aplicação web</w:t>
            </w:r>
          </w:p>
        </w:tc>
        <w:tc>
          <w:tcPr>
            <w:tcW w:w="2991" w:type="dxa"/>
            <w:vAlign w:val="center"/>
          </w:tcPr>
          <w:p w:rsidR="00AA3172" w:rsidRPr="00987BC5" w:rsidRDefault="00AA3172" w:rsidP="00AA317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Mensagens de erro ou sucesso são apresentadas no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FrontEnd</w:t>
            </w:r>
            <w:proofErr w:type="spellEnd"/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AA3172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A3172" w:rsidRPr="00B62D8F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A3172" w:rsidRPr="00663293" w:rsidTr="00534541">
        <w:trPr>
          <w:trHeight w:hRule="exact" w:val="567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AA3172" w:rsidRPr="009220E0" w:rsidRDefault="00AA3172" w:rsidP="00AA317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AA3172" w:rsidRPr="003364ED" w:rsidRDefault="00AA3172" w:rsidP="00AA317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>Publicar a aplicação web</w:t>
            </w:r>
          </w:p>
        </w:tc>
        <w:tc>
          <w:tcPr>
            <w:tcW w:w="2991" w:type="dxa"/>
            <w:vAlign w:val="center"/>
          </w:tcPr>
          <w:p w:rsidR="00AA3172" w:rsidRPr="00987BC5" w:rsidRDefault="00AA3172" w:rsidP="00AA317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Hospedou em algum serviço gratuito para PHP ou JSP.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A3172" w:rsidRPr="00B62D8F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A3172" w:rsidRPr="00663293" w:rsidTr="00534541">
        <w:trPr>
          <w:trHeight w:hRule="exact" w:val="1033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AA3172" w:rsidRPr="009220E0" w:rsidRDefault="00AA3172" w:rsidP="00AA317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AA3172" w:rsidRPr="003364ED" w:rsidRDefault="00AA3172" w:rsidP="00AA317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>Desenvolver sistemas web de acordo com as regras de negócio estabelecidas</w:t>
            </w:r>
          </w:p>
        </w:tc>
        <w:tc>
          <w:tcPr>
            <w:tcW w:w="2991" w:type="dxa"/>
            <w:vAlign w:val="center"/>
          </w:tcPr>
          <w:p w:rsidR="00AA3172" w:rsidRPr="00987BC5" w:rsidRDefault="00AA3172" w:rsidP="00AA317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 solução atende aos requisitos expostos na contextualização.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A3172" w:rsidRPr="00B62D8F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A3172" w:rsidRPr="00663293" w:rsidTr="00534541">
        <w:trPr>
          <w:trHeight w:hRule="exact" w:val="511"/>
        </w:trPr>
        <w:tc>
          <w:tcPr>
            <w:tcW w:w="708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AA3172" w:rsidRPr="009220E0" w:rsidRDefault="00AA3172" w:rsidP="00AA3172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80" w:type="dxa"/>
            <w:vAlign w:val="center"/>
          </w:tcPr>
          <w:p w:rsidR="00AA3172" w:rsidRPr="008D16E1" w:rsidRDefault="00AA3172" w:rsidP="00AA3172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1. Demonstrar atenção a detalhes</w:t>
            </w:r>
          </w:p>
        </w:tc>
        <w:tc>
          <w:tcPr>
            <w:tcW w:w="2991" w:type="dxa"/>
            <w:vAlign w:val="center"/>
          </w:tcPr>
          <w:p w:rsidR="00AA3172" w:rsidRPr="00B31BA5" w:rsidRDefault="00AA3172" w:rsidP="00AA317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 programa soluciona todos os requisitos descritos.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A3172" w:rsidRPr="00B62D8F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A3172" w:rsidRPr="00663293" w:rsidTr="00534541">
        <w:trPr>
          <w:trHeight w:hRule="exact" w:val="464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AA3172" w:rsidRPr="00D77055" w:rsidRDefault="00AA3172" w:rsidP="00AA317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AA3172" w:rsidRPr="008D16E1" w:rsidRDefault="00AA3172" w:rsidP="00AA3172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2. Demonstrar capacidade de organização (4)</w:t>
            </w:r>
          </w:p>
        </w:tc>
        <w:tc>
          <w:tcPr>
            <w:tcW w:w="2991" w:type="dxa"/>
            <w:vAlign w:val="center"/>
          </w:tcPr>
          <w:p w:rsidR="00AA3172" w:rsidRPr="0023241D" w:rsidRDefault="00AA3172" w:rsidP="00AA317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Aplicou os</w:t>
            </w: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 xml:space="preserve"> conceitos estudados MVC, POO, CRUD.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AA3172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A3172" w:rsidRPr="00B62D8F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A3172" w:rsidRPr="00663293" w:rsidTr="00534541">
        <w:trPr>
          <w:trHeight w:hRule="exact" w:val="486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AA3172" w:rsidRPr="00D77055" w:rsidRDefault="00AA3172" w:rsidP="00AA317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AA3172" w:rsidRPr="008D16E1" w:rsidRDefault="00AA3172" w:rsidP="00AA3172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3. Demonstrar raciocínio lógico na organização das informações (14)</w:t>
            </w:r>
          </w:p>
        </w:tc>
        <w:tc>
          <w:tcPr>
            <w:tcW w:w="2991" w:type="dxa"/>
            <w:vAlign w:val="center"/>
          </w:tcPr>
          <w:p w:rsidR="00AA3172" w:rsidRPr="00100C4F" w:rsidRDefault="00AA3172" w:rsidP="00AA317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Soluciona</w:t>
            </w: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 xml:space="preserve"> os problemas expostos na contextualização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AA3172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A3172" w:rsidRPr="00B62D8F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A3172" w:rsidRPr="00663293" w:rsidTr="00534541">
        <w:trPr>
          <w:trHeight w:hRule="exact" w:val="758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AA3172" w:rsidRPr="00D77055" w:rsidRDefault="00AA3172" w:rsidP="00AA317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AA3172" w:rsidRPr="008D16E1" w:rsidRDefault="00AA3172" w:rsidP="00AA3172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4. Demonstrar visão sistêmica (16)</w:t>
            </w:r>
          </w:p>
        </w:tc>
        <w:tc>
          <w:tcPr>
            <w:tcW w:w="2991" w:type="dxa"/>
            <w:vAlign w:val="center"/>
          </w:tcPr>
          <w:p w:rsidR="00AA3172" w:rsidRPr="00100C4F" w:rsidRDefault="00AA3172" w:rsidP="00AA317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Responde as requisições Web, Mobile e envia dados de forma segura ao BD.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A3172" w:rsidRPr="00B62D8F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A3172" w:rsidRPr="00663293" w:rsidTr="00534541">
        <w:trPr>
          <w:trHeight w:hRule="exact" w:val="981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AA3172" w:rsidRPr="00D77055" w:rsidRDefault="00AA3172" w:rsidP="00AA317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AA3172" w:rsidRPr="008D16E1" w:rsidRDefault="00AA3172" w:rsidP="00AA3172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5. Seguir método de trabalho (15)</w:t>
            </w:r>
          </w:p>
        </w:tc>
        <w:tc>
          <w:tcPr>
            <w:tcW w:w="2991" w:type="dxa"/>
            <w:vAlign w:val="center"/>
          </w:tcPr>
          <w:p w:rsidR="00AA3172" w:rsidRPr="00DE66DA" w:rsidRDefault="00AA3172" w:rsidP="00AA317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 solução está atualizada em um repositório 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AA3172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A3172" w:rsidRPr="00B62D8F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D48B9" w:rsidRPr="00663293" w:rsidTr="00534541">
        <w:trPr>
          <w:trHeight w:hRule="exact" w:val="738"/>
        </w:trPr>
        <w:tc>
          <w:tcPr>
            <w:tcW w:w="7216" w:type="dxa"/>
            <w:gridSpan w:val="4"/>
            <w:tcBorders>
              <w:left w:val="single" w:sz="12" w:space="0" w:color="auto"/>
            </w:tcBorders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:rsidR="008D48B9" w:rsidRPr="00663293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8D48B9" w:rsidRPr="00663293" w:rsidTr="00534541">
        <w:trPr>
          <w:cantSplit/>
          <w:trHeight w:hRule="exact" w:val="800"/>
        </w:trPr>
        <w:tc>
          <w:tcPr>
            <w:tcW w:w="7216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663293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8D48B9" w:rsidRDefault="008D48B9" w:rsidP="008D48B9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8D48B9" w:rsidRDefault="008D48B9" w:rsidP="008D48B9">
      <w:pPr>
        <w:tabs>
          <w:tab w:val="left" w:pos="8690"/>
        </w:tabs>
        <w:spacing w:after="0"/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 (AUTOAVALIAÇÃO - PWBE)</w:t>
      </w:r>
    </w:p>
    <w:tbl>
      <w:tblPr>
        <w:tblW w:w="1060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280"/>
        <w:gridCol w:w="2991"/>
        <w:gridCol w:w="237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42"/>
      </w:tblGrid>
      <w:tr w:rsidR="008D48B9" w:rsidRPr="00663293" w:rsidTr="00EF4E79">
        <w:trPr>
          <w:trHeight w:val="583"/>
        </w:trPr>
        <w:tc>
          <w:tcPr>
            <w:tcW w:w="708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8D48B9" w:rsidRPr="00CE256D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80" w:type="dxa"/>
            <w:vMerge w:val="restart"/>
            <w:tcBorders>
              <w:top w:val="single" w:sz="12" w:space="0" w:color="auto"/>
            </w:tcBorders>
            <w:vAlign w:val="center"/>
          </w:tcPr>
          <w:p w:rsidR="008D48B9" w:rsidRPr="00663293" w:rsidRDefault="008D48B9" w:rsidP="00534541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2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8D48B9" w:rsidRDefault="008D48B9" w:rsidP="00534541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1"/>
              <w:gridCol w:w="1138"/>
              <w:gridCol w:w="341"/>
              <w:gridCol w:w="1138"/>
            </w:tblGrid>
            <w:tr w:rsidR="008D48B9" w:rsidRPr="00B36250" w:rsidTr="00534541">
              <w:trPr>
                <w:trHeight w:val="314"/>
                <w:jc w:val="center"/>
              </w:trPr>
              <w:tc>
                <w:tcPr>
                  <w:tcW w:w="341" w:type="dxa"/>
                  <w:shd w:val="clear" w:color="auto" w:fill="FF0000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8" w:type="dxa"/>
                  <w:vAlign w:val="center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1" w:type="dxa"/>
                  <w:shd w:val="clear" w:color="auto" w:fill="4F81BD"/>
                  <w:vAlign w:val="center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8" w:type="dxa"/>
                  <w:vAlign w:val="center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8D48B9" w:rsidRPr="00B36250" w:rsidTr="00534541">
              <w:trPr>
                <w:trHeight w:val="328"/>
                <w:jc w:val="center"/>
              </w:trPr>
              <w:tc>
                <w:tcPr>
                  <w:tcW w:w="341" w:type="dxa"/>
                  <w:shd w:val="clear" w:color="auto" w:fill="auto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8" w:type="dxa"/>
                  <w:vAlign w:val="center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1" w:type="dxa"/>
                  <w:shd w:val="clear" w:color="auto" w:fill="auto"/>
                  <w:vAlign w:val="center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8" w:type="dxa"/>
                  <w:vAlign w:val="center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8D48B9" w:rsidRPr="00B36250" w:rsidTr="00534541">
              <w:trPr>
                <w:trHeight w:val="328"/>
                <w:jc w:val="center"/>
              </w:trPr>
              <w:tc>
                <w:tcPr>
                  <w:tcW w:w="341" w:type="dxa"/>
                  <w:shd w:val="clear" w:color="auto" w:fill="auto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8" w:type="dxa"/>
                  <w:vAlign w:val="center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1" w:type="dxa"/>
                  <w:shd w:val="clear" w:color="auto" w:fill="auto"/>
                  <w:vAlign w:val="center"/>
                </w:tcPr>
                <w:p w:rsidR="008D48B9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8" w:type="dxa"/>
                  <w:vAlign w:val="center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  <w:proofErr w:type="spellEnd"/>
                </w:p>
              </w:tc>
            </w:tr>
          </w:tbl>
          <w:p w:rsidR="008D48B9" w:rsidRPr="00663293" w:rsidRDefault="008D48B9" w:rsidP="00534541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3" w:type="dxa"/>
            <w:gridSpan w:val="10"/>
            <w:tcBorders>
              <w:top w:val="single" w:sz="12" w:space="0" w:color="auto"/>
              <w:right w:val="single" w:sz="12" w:space="0" w:color="auto"/>
            </w:tcBorders>
          </w:tcPr>
          <w:p w:rsidR="008D48B9" w:rsidRPr="00663293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8D48B9" w:rsidRPr="00663293" w:rsidTr="00EF4E79">
        <w:trPr>
          <w:cantSplit/>
          <w:trHeight w:val="1661"/>
        </w:trPr>
        <w:tc>
          <w:tcPr>
            <w:tcW w:w="708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8D48B9" w:rsidRDefault="008D48B9" w:rsidP="00534541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80" w:type="dxa"/>
            <w:vMerge/>
            <w:tcBorders>
              <w:bottom w:val="single" w:sz="4" w:space="0" w:color="auto"/>
            </w:tcBorders>
          </w:tcPr>
          <w:p w:rsidR="008D48B9" w:rsidRDefault="008D48B9" w:rsidP="00534541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28" w:type="dxa"/>
            <w:gridSpan w:val="2"/>
            <w:vMerge/>
          </w:tcPr>
          <w:p w:rsidR="008D48B9" w:rsidRDefault="008D48B9" w:rsidP="00534541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JENIFER SANTOS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textDirection w:val="btL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LEONARDO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textDirection w:val="btL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LUCAS TEIXEIRA</w:t>
            </w:r>
            <w:r w:rsidRPr="009651C2">
              <w:rPr>
                <w:rFonts w:ascii="Arial" w:hAnsi="Arial" w:cs="Arial"/>
                <w:b/>
                <w:sz w:val="16"/>
                <w:szCs w:val="16"/>
              </w:rPr>
              <w:t>RAFAEL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MAISA DRUDI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MURILO HENRIQUE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PAULO CEZAR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PEDRO HENRIQUE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ROBESIO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VINÍCIUS</w:t>
            </w:r>
          </w:p>
        </w:tc>
        <w:tc>
          <w:tcPr>
            <w:tcW w:w="34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D48B9" w:rsidRPr="00663293" w:rsidTr="00EF4E79">
        <w:trPr>
          <w:trHeight w:val="718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:rsidR="008D48B9" w:rsidRPr="009220E0" w:rsidRDefault="008D48B9" w:rsidP="00534541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80" w:type="dxa"/>
            <w:tcBorders>
              <w:top w:val="single" w:sz="4" w:space="0" w:color="auto"/>
            </w:tcBorders>
            <w:vAlign w:val="center"/>
          </w:tcPr>
          <w:p w:rsidR="008D48B9" w:rsidRPr="00314121" w:rsidRDefault="00534541" w:rsidP="00534541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534541">
              <w:rPr>
                <w:rFonts w:ascii="Arial" w:hAnsi="Arial" w:cs="Arial"/>
                <w:sz w:val="20"/>
                <w:szCs w:val="20"/>
                <w:lang w:eastAsia="pt-BR"/>
              </w:rPr>
              <w:t>Definir os elementos de entrada, processamento e saída para a programação da aplicação web</w:t>
            </w:r>
          </w:p>
        </w:tc>
        <w:tc>
          <w:tcPr>
            <w:tcW w:w="2991" w:type="dxa"/>
            <w:tcBorders>
              <w:top w:val="nil"/>
            </w:tcBorders>
            <w:vAlign w:val="center"/>
          </w:tcPr>
          <w:p w:rsidR="008D48B9" w:rsidRPr="00B31BA5" w:rsidRDefault="0082163D" w:rsidP="00EF4E79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Definiu</w:t>
            </w:r>
            <w:r w:rsidR="008D48B9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EF4E79">
              <w:rPr>
                <w:rFonts w:ascii="Arial" w:hAnsi="Arial" w:cs="Arial"/>
                <w:color w:val="FF0000"/>
                <w:sz w:val="20"/>
                <w:szCs w:val="20"/>
              </w:rPr>
              <w:t>classes</w:t>
            </w:r>
            <w:r w:rsidR="008D48B9">
              <w:rPr>
                <w:rFonts w:ascii="Arial" w:hAnsi="Arial" w:cs="Arial"/>
                <w:color w:val="FF0000"/>
                <w:sz w:val="20"/>
                <w:szCs w:val="20"/>
              </w:rPr>
              <w:t xml:space="preserve">, atributos e </w:t>
            </w:r>
            <w:r w:rsidR="00EF4E79">
              <w:rPr>
                <w:rFonts w:ascii="Arial" w:hAnsi="Arial" w:cs="Arial"/>
                <w:color w:val="FF0000"/>
                <w:sz w:val="20"/>
                <w:szCs w:val="20"/>
              </w:rPr>
              <w:t>métodos</w:t>
            </w:r>
            <w:r w:rsidR="008D48B9">
              <w:rPr>
                <w:rFonts w:ascii="Arial" w:hAnsi="Arial" w:cs="Arial"/>
                <w:color w:val="FF0000"/>
                <w:sz w:val="20"/>
                <w:szCs w:val="20"/>
              </w:rPr>
              <w:t xml:space="preserve"> compondo uma solução para o problema contextualizado.</w:t>
            </w:r>
          </w:p>
        </w:tc>
        <w:tc>
          <w:tcPr>
            <w:tcW w:w="237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D48B9" w:rsidRPr="00DE66DA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D48B9" w:rsidRPr="00B62D8F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D48B9" w:rsidRPr="00663293" w:rsidTr="00EF4E79">
        <w:trPr>
          <w:trHeight w:val="422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8D48B9" w:rsidRPr="009220E0" w:rsidRDefault="008D48B9" w:rsidP="00534541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8D48B9" w:rsidRPr="003364ED" w:rsidRDefault="00534541" w:rsidP="00EF4E79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534541">
              <w:rPr>
                <w:rFonts w:ascii="Arial" w:hAnsi="Arial" w:cs="Arial"/>
                <w:sz w:val="20"/>
                <w:szCs w:val="20"/>
                <w:lang w:eastAsia="pt-BR"/>
              </w:rPr>
              <w:t xml:space="preserve">Utilizar design </w:t>
            </w:r>
            <w:proofErr w:type="spellStart"/>
            <w:r w:rsidRPr="00534541">
              <w:rPr>
                <w:rFonts w:ascii="Arial" w:hAnsi="Arial" w:cs="Arial"/>
                <w:sz w:val="20"/>
                <w:szCs w:val="20"/>
                <w:lang w:eastAsia="pt-BR"/>
              </w:rPr>
              <w:t>patte</w:t>
            </w:r>
            <w:r w:rsidR="00EF4E79">
              <w:rPr>
                <w:rFonts w:ascii="Arial" w:hAnsi="Arial" w:cs="Arial"/>
                <w:sz w:val="20"/>
                <w:szCs w:val="20"/>
                <w:lang w:eastAsia="pt-BR"/>
              </w:rPr>
              <w:t>rns</w:t>
            </w:r>
            <w:proofErr w:type="spellEnd"/>
            <w:r w:rsidR="00EF4E79">
              <w:rPr>
                <w:rFonts w:ascii="Arial" w:hAnsi="Arial" w:cs="Arial"/>
                <w:sz w:val="20"/>
                <w:szCs w:val="20"/>
                <w:lang w:eastAsia="pt-BR"/>
              </w:rPr>
              <w:t xml:space="preserve"> no desenvolvimento da </w:t>
            </w:r>
            <w:proofErr w:type="spellStart"/>
            <w:r w:rsidR="00EF4E79">
              <w:rPr>
                <w:rFonts w:ascii="Arial" w:hAnsi="Arial" w:cs="Arial"/>
                <w:sz w:val="20"/>
                <w:szCs w:val="20"/>
                <w:lang w:eastAsia="pt-BR"/>
              </w:rPr>
              <w:t>aplic</w:t>
            </w:r>
            <w:proofErr w:type="spellEnd"/>
            <w:r w:rsidR="00EF4E79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  <w:r w:rsidRPr="00534541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534541">
              <w:rPr>
                <w:rFonts w:ascii="Arial" w:hAnsi="Arial" w:cs="Arial"/>
                <w:sz w:val="20"/>
                <w:szCs w:val="20"/>
                <w:lang w:eastAsia="pt-BR"/>
              </w:rPr>
              <w:t>web</w:t>
            </w:r>
            <w:proofErr w:type="gramEnd"/>
          </w:p>
        </w:tc>
        <w:tc>
          <w:tcPr>
            <w:tcW w:w="2991" w:type="dxa"/>
            <w:vAlign w:val="center"/>
          </w:tcPr>
          <w:p w:rsidR="008D48B9" w:rsidRPr="00B31BA5" w:rsidRDefault="00534541" w:rsidP="005345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</w:t>
            </w:r>
            <w:r w:rsidR="0082163D">
              <w:rPr>
                <w:rFonts w:ascii="Arial" w:hAnsi="Arial" w:cs="Arial"/>
                <w:color w:val="FF0000"/>
                <w:sz w:val="20"/>
                <w:szCs w:val="20"/>
              </w:rPr>
              <w:t>plicou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no mínimo o conceito MVC</w:t>
            </w:r>
            <w:r w:rsidR="008D48B9">
              <w:rPr>
                <w:rFonts w:ascii="Arial" w:hAnsi="Arial" w:cs="Arial"/>
                <w:color w:val="FF0000"/>
                <w:sz w:val="20"/>
                <w:szCs w:val="20"/>
              </w:rPr>
              <w:t xml:space="preserve">. 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48B9" w:rsidRPr="00B62D8F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D48B9" w:rsidRPr="00663293" w:rsidTr="00EF4E79">
        <w:trPr>
          <w:trHeight w:hRule="exact" w:val="707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8D48B9" w:rsidRPr="009220E0" w:rsidRDefault="008D48B9" w:rsidP="00534541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8D48B9" w:rsidRPr="003364ED" w:rsidRDefault="00534541" w:rsidP="00534541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534541">
              <w:rPr>
                <w:rFonts w:ascii="Arial" w:hAnsi="Arial" w:cs="Arial"/>
                <w:sz w:val="20"/>
                <w:szCs w:val="20"/>
                <w:lang w:eastAsia="pt-BR"/>
              </w:rPr>
              <w:t>Definir os frameworks a serem utilizados no desenvolvimento da aplicação web</w:t>
            </w:r>
          </w:p>
        </w:tc>
        <w:tc>
          <w:tcPr>
            <w:tcW w:w="2991" w:type="dxa"/>
            <w:vAlign w:val="center"/>
          </w:tcPr>
          <w:p w:rsidR="008D48B9" w:rsidRPr="00987BC5" w:rsidRDefault="00EF4E79" w:rsidP="00EF4E79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Expôs critérios para a escolha da</w:t>
            </w:r>
            <w:r w:rsidR="00534541">
              <w:rPr>
                <w:rFonts w:ascii="Arial" w:hAnsi="Arial" w:cs="Arial"/>
                <w:color w:val="0070C0"/>
                <w:sz w:val="20"/>
                <w:szCs w:val="20"/>
              </w:rPr>
              <w:t xml:space="preserve"> linguagem e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/</w:t>
            </w:r>
            <w:proofErr w:type="gramStart"/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ou </w:t>
            </w:r>
            <w:r w:rsidR="00534541">
              <w:rPr>
                <w:rFonts w:ascii="Arial" w:hAnsi="Arial" w:cs="Arial"/>
                <w:color w:val="0070C0"/>
                <w:sz w:val="20"/>
                <w:szCs w:val="20"/>
              </w:rPr>
              <w:t xml:space="preserve"> framework</w:t>
            </w:r>
            <w:proofErr w:type="gramEnd"/>
            <w:r w:rsidR="00534541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48B9" w:rsidRPr="00B62D8F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D48B9" w:rsidRPr="00663293" w:rsidTr="00EF4E79">
        <w:trPr>
          <w:trHeight w:hRule="exact" w:val="704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8D48B9" w:rsidRPr="009220E0" w:rsidRDefault="008D48B9" w:rsidP="00534541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8D48B9" w:rsidRPr="003364ED" w:rsidRDefault="00EF4E79" w:rsidP="00534541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>Transferir arquivos entre cliente e servidor por meio da aplicação web</w:t>
            </w:r>
          </w:p>
        </w:tc>
        <w:tc>
          <w:tcPr>
            <w:tcW w:w="2991" w:type="dxa"/>
            <w:vAlign w:val="center"/>
          </w:tcPr>
          <w:p w:rsidR="008D48B9" w:rsidRPr="00F63857" w:rsidRDefault="00EF4E79" w:rsidP="00EF4E79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Desenvolveu upload (imagens ou arquivos) se necessário.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48B9" w:rsidRPr="00B62D8F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D48B9" w:rsidRPr="00663293" w:rsidTr="00EF4E79">
        <w:trPr>
          <w:trHeight w:hRule="exact" w:val="770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8D48B9" w:rsidRPr="009220E0" w:rsidRDefault="008D48B9" w:rsidP="00534541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8D48B9" w:rsidRPr="003364ED" w:rsidRDefault="00EF4E79" w:rsidP="00534541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>Utilizar interações com base de dados para desenvolvimento de sistemas web</w:t>
            </w:r>
          </w:p>
        </w:tc>
        <w:tc>
          <w:tcPr>
            <w:tcW w:w="2991" w:type="dxa"/>
            <w:vAlign w:val="center"/>
          </w:tcPr>
          <w:p w:rsidR="008D48B9" w:rsidRPr="00F63857" w:rsidRDefault="00EF4E79" w:rsidP="00EF4E79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 aplicação interage com o Banco de Dados</w:t>
            </w:r>
            <w:r w:rsidR="008D48B9" w:rsidRPr="00F63857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48B9" w:rsidRPr="00B62D8F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D48B9" w:rsidRPr="00663293" w:rsidTr="001173C9">
        <w:trPr>
          <w:trHeight w:hRule="exact" w:val="778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8D48B9" w:rsidRPr="009220E0" w:rsidRDefault="008D48B9" w:rsidP="00534541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8D48B9" w:rsidRPr="003364ED" w:rsidRDefault="00EF4E79" w:rsidP="00534541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 xml:space="preserve">Desenvolver API (web </w:t>
            </w:r>
            <w:proofErr w:type="spellStart"/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>services</w:t>
            </w:r>
            <w:proofErr w:type="spellEnd"/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>) para integração de dados entre plataformas</w:t>
            </w:r>
          </w:p>
        </w:tc>
        <w:tc>
          <w:tcPr>
            <w:tcW w:w="2991" w:type="dxa"/>
            <w:vAlign w:val="center"/>
          </w:tcPr>
          <w:p w:rsidR="008D48B9" w:rsidRPr="00F63857" w:rsidRDefault="00EF4E79" w:rsidP="005345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Utilizou formato JSON para estruturar as interações</w:t>
            </w:r>
            <w:r w:rsidR="008D48B9" w:rsidRPr="00F63857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48B9" w:rsidRPr="00B62D8F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D48B9" w:rsidRPr="00663293" w:rsidTr="00EF4E79">
        <w:trPr>
          <w:trHeight w:hRule="exact" w:val="718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8D48B9" w:rsidRPr="009220E0" w:rsidRDefault="008D48B9" w:rsidP="00534541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8D48B9" w:rsidRPr="003364ED" w:rsidRDefault="00EF4E79" w:rsidP="00534541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>Estabelecer envio de notificações entre cliente e servidor por meio de aplicação web</w:t>
            </w:r>
          </w:p>
        </w:tc>
        <w:tc>
          <w:tcPr>
            <w:tcW w:w="2991" w:type="dxa"/>
            <w:vAlign w:val="center"/>
          </w:tcPr>
          <w:p w:rsidR="008D48B9" w:rsidRPr="00987BC5" w:rsidRDefault="00EF4E79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Mensagens de erro ou sucesso </w:t>
            </w:r>
            <w:r w:rsidR="0082163D">
              <w:rPr>
                <w:rFonts w:ascii="Arial" w:hAnsi="Arial" w:cs="Arial"/>
                <w:color w:val="FF0000"/>
                <w:sz w:val="20"/>
                <w:szCs w:val="20"/>
              </w:rPr>
              <w:t>são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apresentadas no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FrontEnd</w:t>
            </w:r>
            <w:proofErr w:type="spellEnd"/>
            <w:r w:rsidR="008D48B9" w:rsidRPr="00F63857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48B9" w:rsidRPr="00B62D8F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D48B9" w:rsidRPr="00663293" w:rsidTr="00EF4E79">
        <w:trPr>
          <w:trHeight w:hRule="exact" w:val="567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8D48B9" w:rsidRPr="009220E0" w:rsidRDefault="008D48B9" w:rsidP="00534541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8D48B9" w:rsidRPr="003364ED" w:rsidRDefault="00EF4E79" w:rsidP="00534541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>Publicar a aplicação web</w:t>
            </w:r>
          </w:p>
        </w:tc>
        <w:tc>
          <w:tcPr>
            <w:tcW w:w="2991" w:type="dxa"/>
            <w:vAlign w:val="center"/>
          </w:tcPr>
          <w:p w:rsidR="008D48B9" w:rsidRPr="00987BC5" w:rsidRDefault="00EF4E79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Hosped</w:t>
            </w:r>
            <w:r w:rsidR="0082163D">
              <w:rPr>
                <w:rFonts w:ascii="Arial" w:hAnsi="Arial" w:cs="Arial"/>
                <w:color w:val="0070C0"/>
                <w:sz w:val="20"/>
                <w:szCs w:val="20"/>
              </w:rPr>
              <w:t>ou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em algum serviço gratuito para PHP ou JSP</w:t>
            </w:r>
            <w:r w:rsidR="008D48B9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48B9" w:rsidRPr="00B62D8F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D48B9" w:rsidRPr="00663293" w:rsidTr="001173C9">
        <w:trPr>
          <w:trHeight w:hRule="exact" w:val="693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8D48B9" w:rsidRPr="009220E0" w:rsidRDefault="008D48B9" w:rsidP="00534541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8D48B9" w:rsidRPr="003364ED" w:rsidRDefault="00EF4E79" w:rsidP="00534541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>Desenvolver sistemas web de acordo com as regras de negócio estabelecidas</w:t>
            </w:r>
          </w:p>
        </w:tc>
        <w:tc>
          <w:tcPr>
            <w:tcW w:w="2991" w:type="dxa"/>
            <w:vAlign w:val="center"/>
          </w:tcPr>
          <w:p w:rsidR="008D48B9" w:rsidRPr="00987BC5" w:rsidRDefault="00EF4E79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 solução </w:t>
            </w:r>
            <w:r w:rsidR="0082163D">
              <w:rPr>
                <w:rFonts w:ascii="Arial" w:hAnsi="Arial" w:cs="Arial"/>
                <w:color w:val="0070C0"/>
                <w:sz w:val="20"/>
                <w:szCs w:val="20"/>
              </w:rPr>
              <w:t>atende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aos requisitos expostos na contextualização</w:t>
            </w:r>
            <w:r w:rsidR="008D48B9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48B9" w:rsidRPr="00B62D8F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D48B9" w:rsidRPr="00663293" w:rsidTr="00EF4E79">
        <w:trPr>
          <w:trHeight w:hRule="exact" w:val="511"/>
        </w:trPr>
        <w:tc>
          <w:tcPr>
            <w:tcW w:w="708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8D48B9" w:rsidRPr="009220E0" w:rsidRDefault="008D48B9" w:rsidP="00534541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80" w:type="dxa"/>
            <w:vAlign w:val="center"/>
          </w:tcPr>
          <w:p w:rsidR="008D48B9" w:rsidRPr="008D16E1" w:rsidRDefault="008D48B9" w:rsidP="00534541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1. Demonstrar atenção a detalhes</w:t>
            </w:r>
          </w:p>
        </w:tc>
        <w:tc>
          <w:tcPr>
            <w:tcW w:w="2991" w:type="dxa"/>
            <w:vAlign w:val="center"/>
          </w:tcPr>
          <w:p w:rsidR="008D48B9" w:rsidRPr="00B31BA5" w:rsidRDefault="0082163D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O programa </w:t>
            </w:r>
            <w:r w:rsidR="008D48B9">
              <w:rPr>
                <w:rFonts w:ascii="Arial" w:hAnsi="Arial" w:cs="Arial"/>
                <w:color w:val="0070C0"/>
                <w:sz w:val="20"/>
                <w:szCs w:val="20"/>
              </w:rPr>
              <w:t>soluciona todos os requisitos descritos.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48B9" w:rsidRPr="00B62D8F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D48B9" w:rsidRPr="00663293" w:rsidTr="00EF4E79">
        <w:trPr>
          <w:trHeight w:hRule="exact" w:val="464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8D48B9" w:rsidRPr="00D77055" w:rsidRDefault="008D48B9" w:rsidP="0053454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8D48B9" w:rsidRPr="008D16E1" w:rsidRDefault="008D48B9" w:rsidP="00534541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2. Demonstrar capacidade de organização (4)</w:t>
            </w:r>
          </w:p>
        </w:tc>
        <w:tc>
          <w:tcPr>
            <w:tcW w:w="2991" w:type="dxa"/>
            <w:vAlign w:val="center"/>
          </w:tcPr>
          <w:p w:rsidR="008D48B9" w:rsidRPr="0023241D" w:rsidRDefault="0082163D" w:rsidP="00534541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Aplicou os</w:t>
            </w:r>
            <w:r w:rsidR="008D48B9" w:rsidRPr="0023241D">
              <w:rPr>
                <w:rFonts w:ascii="Arial" w:hAnsi="Arial" w:cs="Arial"/>
                <w:color w:val="0070C0"/>
                <w:sz w:val="20"/>
                <w:szCs w:val="20"/>
              </w:rPr>
              <w:t xml:space="preserve"> conceitos estudados MVC, POO, CRUD.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48B9" w:rsidRPr="00B62D8F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A3172" w:rsidRPr="00663293" w:rsidTr="00EF4E79">
        <w:trPr>
          <w:trHeight w:hRule="exact" w:val="486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AA3172" w:rsidRPr="00D77055" w:rsidRDefault="00AA3172" w:rsidP="00AA317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AA3172" w:rsidRPr="008D16E1" w:rsidRDefault="00AA3172" w:rsidP="00AA3172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3. Demonstrar raciocínio lógico na organização das informações (14)</w:t>
            </w:r>
          </w:p>
        </w:tc>
        <w:tc>
          <w:tcPr>
            <w:tcW w:w="2991" w:type="dxa"/>
            <w:vAlign w:val="center"/>
          </w:tcPr>
          <w:p w:rsidR="00AA3172" w:rsidRPr="00100C4F" w:rsidRDefault="00AA3172" w:rsidP="00AA317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Soluciona</w:t>
            </w: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 xml:space="preserve"> os problemas expostos na contextualização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AA3172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A3172" w:rsidRPr="00B62D8F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A3172" w:rsidRPr="00663293" w:rsidTr="00EF4E79">
        <w:trPr>
          <w:trHeight w:hRule="exact" w:val="758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AA3172" w:rsidRPr="00D77055" w:rsidRDefault="00AA3172" w:rsidP="00AA317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AA3172" w:rsidRPr="008D16E1" w:rsidRDefault="00AA3172" w:rsidP="00AA3172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4. Demonstrar visão sistêmica (16)</w:t>
            </w:r>
          </w:p>
        </w:tc>
        <w:tc>
          <w:tcPr>
            <w:tcW w:w="2991" w:type="dxa"/>
            <w:vAlign w:val="center"/>
          </w:tcPr>
          <w:p w:rsidR="00AA3172" w:rsidRPr="00100C4F" w:rsidRDefault="00AA3172" w:rsidP="00AA317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Responde as requisições Web, Mobile e envia dados de forma segura ao BD.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A3172" w:rsidRPr="00B62D8F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A3172" w:rsidRPr="00663293" w:rsidTr="001173C9">
        <w:trPr>
          <w:trHeight w:hRule="exact" w:val="763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AA3172" w:rsidRPr="00D77055" w:rsidRDefault="00AA3172" w:rsidP="00AA317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AA3172" w:rsidRPr="008D16E1" w:rsidRDefault="00AA3172" w:rsidP="00AA3172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5. Seguir método de trabalho (15)</w:t>
            </w:r>
          </w:p>
        </w:tc>
        <w:tc>
          <w:tcPr>
            <w:tcW w:w="2991" w:type="dxa"/>
            <w:vAlign w:val="center"/>
          </w:tcPr>
          <w:p w:rsidR="00AA3172" w:rsidRPr="00DE66DA" w:rsidRDefault="00AA3172" w:rsidP="00AA317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 solução está atualizada em um repositório 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AA3172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A3172" w:rsidRPr="00B62D8F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D48B9" w:rsidRPr="00663293" w:rsidTr="00534541">
        <w:trPr>
          <w:trHeight w:hRule="exact" w:val="738"/>
        </w:trPr>
        <w:tc>
          <w:tcPr>
            <w:tcW w:w="7216" w:type="dxa"/>
            <w:gridSpan w:val="4"/>
            <w:tcBorders>
              <w:left w:val="single" w:sz="12" w:space="0" w:color="auto"/>
            </w:tcBorders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:rsidR="008D48B9" w:rsidRPr="00663293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8D48B9" w:rsidRPr="00663293" w:rsidTr="00534541">
        <w:trPr>
          <w:cantSplit/>
          <w:trHeight w:hRule="exact" w:val="800"/>
        </w:trPr>
        <w:tc>
          <w:tcPr>
            <w:tcW w:w="7216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663293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8D48B9" w:rsidRDefault="008D48B9" w:rsidP="008D48B9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8D48B9" w:rsidRDefault="008D48B9" w:rsidP="008D48B9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8D48B9" w:rsidRDefault="008D48B9" w:rsidP="008D48B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55"/>
        <w:gridCol w:w="1359"/>
        <w:gridCol w:w="1390"/>
      </w:tblGrid>
      <w:tr w:rsidR="008D48B9" w:rsidTr="00534541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NOTA</w:t>
            </w:r>
          </w:p>
        </w:tc>
      </w:tr>
      <w:tr w:rsidR="008D48B9" w:rsidTr="00534541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8D48B9" w:rsidTr="0053454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8B9" w:rsidRDefault="008D48B9" w:rsidP="0053454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7 </w:t>
            </w:r>
            <w:r w:rsidR="004A362E">
              <w:rPr>
                <w:rFonts w:ascii="Arial" w:hAnsi="Arial" w:cs="Arial"/>
              </w:rPr>
              <w:t xml:space="preserve">ou 8 </w:t>
            </w:r>
            <w:r>
              <w:rPr>
                <w:rFonts w:ascii="Arial" w:hAnsi="Arial" w:cs="Arial"/>
              </w:rPr>
              <w:t>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</w:tr>
      <w:tr w:rsidR="008D48B9" w:rsidTr="0053454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6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8D48B9" w:rsidTr="0053454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5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</w:tr>
      <w:tr w:rsidR="008D48B9" w:rsidTr="0053454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8B9" w:rsidRDefault="008D48B9" w:rsidP="0053454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4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8D48B9" w:rsidTr="0053454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8B9" w:rsidRDefault="008D48B9" w:rsidP="0053454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3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</w:tr>
      <w:tr w:rsidR="008D48B9" w:rsidTr="0053454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8B9" w:rsidRDefault="008D48B9" w:rsidP="0053454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2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8D48B9" w:rsidTr="0053454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1 desejável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8D48B9" w:rsidTr="0053454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50</w:t>
            </w:r>
          </w:p>
        </w:tc>
      </w:tr>
      <w:tr w:rsidR="008D48B9" w:rsidTr="0053454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5 critérios críticos e de 5 a 8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8D48B9" w:rsidTr="0053454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4 critérios críticos e de 2 a 4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8D48B9" w:rsidTr="0053454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critérios críticos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8D48B9" w:rsidTr="0053454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menos de 3 critérios críticos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8D48B9" w:rsidRDefault="008D48B9" w:rsidP="008D48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48B9" w:rsidRDefault="008D48B9" w:rsidP="008D48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48B9" w:rsidRDefault="008D48B9" w:rsidP="008D48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48B9" w:rsidRDefault="008D48B9" w:rsidP="008D48B9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8D48B9" w:rsidTr="00534541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NÍVEL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:rsidR="008D48B9" w:rsidRDefault="008D48B9" w:rsidP="008D48B9">
      <w:pPr>
        <w:spacing w:after="0" w:line="240" w:lineRule="auto"/>
        <w:rPr>
          <w:rFonts w:ascii="Verdana" w:hAnsi="Verdana"/>
          <w:b/>
        </w:rPr>
      </w:pPr>
    </w:p>
    <w:p w:rsidR="008D48B9" w:rsidRDefault="008D48B9" w:rsidP="008D48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48B9" w:rsidRDefault="008D48B9" w:rsidP="008D48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48B9" w:rsidRDefault="008D48B9" w:rsidP="008D48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48B9" w:rsidRDefault="008D48B9" w:rsidP="008D48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48B9" w:rsidRDefault="008D48B9" w:rsidP="008D48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48B9" w:rsidRDefault="008D48B9" w:rsidP="008D48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48B9" w:rsidRDefault="008D48B9" w:rsidP="008D48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48B9" w:rsidRDefault="008D48B9" w:rsidP="008D48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48B9" w:rsidRDefault="008D48B9" w:rsidP="008D48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48B9" w:rsidRDefault="008D48B9" w:rsidP="008D48B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3"/>
        <w:gridCol w:w="1906"/>
        <w:gridCol w:w="3005"/>
        <w:gridCol w:w="1939"/>
      </w:tblGrid>
      <w:tr w:rsidR="008D48B9" w:rsidTr="00534541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8D48B9" w:rsidRDefault="008D48B9" w:rsidP="00534541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8D48B9" w:rsidRDefault="008D48B9" w:rsidP="00534541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8D48B9" w:rsidRDefault="008D48B9" w:rsidP="00534541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3B3B3"/>
            <w:vAlign w:val="center"/>
            <w:hideMark/>
          </w:tcPr>
          <w:p w:rsidR="008D48B9" w:rsidRDefault="008D48B9" w:rsidP="00534541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8D48B9" w:rsidTr="00534541">
        <w:trPr>
          <w:trHeight w:val="340"/>
        </w:trPr>
        <w:tc>
          <w:tcPr>
            <w:tcW w:w="30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/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D48B9" w:rsidRDefault="008D48B9" w:rsidP="00534541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D48B9" w:rsidRDefault="008D48B9" w:rsidP="00534541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:rsidR="008D48B9" w:rsidRDefault="008D48B9" w:rsidP="00CF32E3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1173C9" w:rsidRDefault="001173C9" w:rsidP="001173C9">
      <w:pPr>
        <w:tabs>
          <w:tab w:val="left" w:pos="8690"/>
        </w:tabs>
        <w:spacing w:after="0"/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 (AUTOAVALIAÇÃO - PWFE)</w:t>
      </w:r>
    </w:p>
    <w:tbl>
      <w:tblPr>
        <w:tblW w:w="1060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280"/>
        <w:gridCol w:w="2991"/>
        <w:gridCol w:w="237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42"/>
      </w:tblGrid>
      <w:tr w:rsidR="001173C9" w:rsidRPr="00663293" w:rsidTr="004A362E">
        <w:trPr>
          <w:trHeight w:val="583"/>
        </w:trPr>
        <w:tc>
          <w:tcPr>
            <w:tcW w:w="708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1173C9" w:rsidRPr="00CE256D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80" w:type="dxa"/>
            <w:vMerge w:val="restart"/>
            <w:tcBorders>
              <w:top w:val="single" w:sz="12" w:space="0" w:color="auto"/>
            </w:tcBorders>
            <w:vAlign w:val="center"/>
          </w:tcPr>
          <w:p w:rsidR="001173C9" w:rsidRPr="00663293" w:rsidRDefault="001173C9" w:rsidP="004A362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2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1173C9" w:rsidRDefault="001173C9" w:rsidP="004A362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1"/>
              <w:gridCol w:w="1138"/>
              <w:gridCol w:w="341"/>
              <w:gridCol w:w="1138"/>
            </w:tblGrid>
            <w:tr w:rsidR="001173C9" w:rsidRPr="00B36250" w:rsidTr="004A362E">
              <w:trPr>
                <w:trHeight w:val="314"/>
                <w:jc w:val="center"/>
              </w:trPr>
              <w:tc>
                <w:tcPr>
                  <w:tcW w:w="341" w:type="dxa"/>
                  <w:shd w:val="clear" w:color="auto" w:fill="FF0000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8" w:type="dxa"/>
                  <w:vAlign w:val="center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1" w:type="dxa"/>
                  <w:shd w:val="clear" w:color="auto" w:fill="4F81BD"/>
                  <w:vAlign w:val="center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8" w:type="dxa"/>
                  <w:vAlign w:val="center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1173C9" w:rsidRPr="00B36250" w:rsidTr="004A362E">
              <w:trPr>
                <w:trHeight w:val="328"/>
                <w:jc w:val="center"/>
              </w:trPr>
              <w:tc>
                <w:tcPr>
                  <w:tcW w:w="341" w:type="dxa"/>
                  <w:shd w:val="clear" w:color="auto" w:fill="auto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8" w:type="dxa"/>
                  <w:vAlign w:val="center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1" w:type="dxa"/>
                  <w:shd w:val="clear" w:color="auto" w:fill="auto"/>
                  <w:vAlign w:val="center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8" w:type="dxa"/>
                  <w:vAlign w:val="center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1173C9" w:rsidRPr="00B36250" w:rsidTr="004A362E">
              <w:trPr>
                <w:trHeight w:val="328"/>
                <w:jc w:val="center"/>
              </w:trPr>
              <w:tc>
                <w:tcPr>
                  <w:tcW w:w="341" w:type="dxa"/>
                  <w:shd w:val="clear" w:color="auto" w:fill="auto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8" w:type="dxa"/>
                  <w:vAlign w:val="center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1" w:type="dxa"/>
                  <w:shd w:val="clear" w:color="auto" w:fill="auto"/>
                  <w:vAlign w:val="center"/>
                </w:tcPr>
                <w:p w:rsidR="001173C9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8" w:type="dxa"/>
                  <w:vAlign w:val="center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  <w:proofErr w:type="spellEnd"/>
                </w:p>
              </w:tc>
            </w:tr>
          </w:tbl>
          <w:p w:rsidR="001173C9" w:rsidRPr="00663293" w:rsidRDefault="001173C9" w:rsidP="004A362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3" w:type="dxa"/>
            <w:gridSpan w:val="10"/>
            <w:tcBorders>
              <w:top w:val="single" w:sz="12" w:space="0" w:color="auto"/>
              <w:right w:val="single" w:sz="12" w:space="0" w:color="auto"/>
            </w:tcBorders>
          </w:tcPr>
          <w:p w:rsidR="001173C9" w:rsidRPr="00663293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173C9" w:rsidRPr="00663293" w:rsidTr="004A362E">
        <w:trPr>
          <w:cantSplit/>
          <w:trHeight w:val="1661"/>
        </w:trPr>
        <w:tc>
          <w:tcPr>
            <w:tcW w:w="708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1173C9" w:rsidRDefault="001173C9" w:rsidP="004A362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80" w:type="dxa"/>
            <w:vMerge/>
            <w:tcBorders>
              <w:bottom w:val="single" w:sz="4" w:space="0" w:color="auto"/>
            </w:tcBorders>
          </w:tcPr>
          <w:p w:rsidR="001173C9" w:rsidRDefault="001173C9" w:rsidP="004A362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28" w:type="dxa"/>
            <w:gridSpan w:val="2"/>
            <w:vMerge/>
          </w:tcPr>
          <w:p w:rsidR="001173C9" w:rsidRDefault="001173C9" w:rsidP="004A362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CAIO LEME SANTOS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textDirection w:val="btL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CAIQUE ALMEIDA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textDirection w:val="btL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CRISTIAN RAFAEL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ELIS CRISTINE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GABRIEL ALVES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GIOVANNA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HIAGO JUNIOR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IAN PACHECO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ISADORA</w:t>
            </w:r>
          </w:p>
        </w:tc>
        <w:tc>
          <w:tcPr>
            <w:tcW w:w="34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JANDERSON</w:t>
            </w:r>
          </w:p>
        </w:tc>
      </w:tr>
      <w:tr w:rsidR="001173C9" w:rsidRPr="00663293" w:rsidTr="004A362E">
        <w:trPr>
          <w:trHeight w:val="718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:rsidR="001173C9" w:rsidRPr="009220E0" w:rsidRDefault="001173C9" w:rsidP="004A362E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80" w:type="dxa"/>
            <w:tcBorders>
              <w:top w:val="single" w:sz="4" w:space="0" w:color="auto"/>
            </w:tcBorders>
            <w:vAlign w:val="center"/>
          </w:tcPr>
          <w:p w:rsidR="001173C9" w:rsidRPr="00314121" w:rsidRDefault="001173C9" w:rsidP="004A362E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173C9">
              <w:rPr>
                <w:rFonts w:ascii="Arial" w:hAnsi="Arial" w:cs="Arial"/>
                <w:sz w:val="20"/>
                <w:szCs w:val="20"/>
                <w:lang w:eastAsia="pt-BR"/>
              </w:rPr>
              <w:t>Adequar a interface web para diferentes dispositivos de acesso</w:t>
            </w:r>
          </w:p>
        </w:tc>
        <w:tc>
          <w:tcPr>
            <w:tcW w:w="2991" w:type="dxa"/>
            <w:tcBorders>
              <w:top w:val="nil"/>
            </w:tcBorders>
            <w:vAlign w:val="center"/>
          </w:tcPr>
          <w:p w:rsidR="001173C9" w:rsidRPr="00B31BA5" w:rsidRDefault="001173C9" w:rsidP="001173C9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O estilo CSS ou framework apresenta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responsividade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7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173C9" w:rsidRPr="00B62D8F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173C9" w:rsidRPr="00663293" w:rsidTr="004A362E">
        <w:trPr>
          <w:trHeight w:val="723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1173C9" w:rsidRPr="009220E0" w:rsidRDefault="001173C9" w:rsidP="004A362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1173C9" w:rsidRPr="003364ED" w:rsidRDefault="001173C9" w:rsidP="004A362E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173C9">
              <w:rPr>
                <w:rFonts w:ascii="Arial" w:hAnsi="Arial" w:cs="Arial"/>
                <w:sz w:val="20"/>
                <w:szCs w:val="20"/>
                <w:lang w:eastAsia="pt-BR"/>
              </w:rPr>
              <w:t>Desenvolver interfaces web interativas com linguagem de programação</w:t>
            </w:r>
          </w:p>
        </w:tc>
        <w:tc>
          <w:tcPr>
            <w:tcW w:w="2991" w:type="dxa"/>
            <w:vAlign w:val="center"/>
          </w:tcPr>
          <w:p w:rsidR="001173C9" w:rsidRPr="00B31BA5" w:rsidRDefault="001173C9" w:rsidP="001173C9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 xml:space="preserve">O </w:t>
            </w:r>
            <w:proofErr w:type="spellStart"/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>FrontEnd</w:t>
            </w:r>
            <w:proofErr w:type="spellEnd"/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 xml:space="preserve"> está integrado ao </w:t>
            </w:r>
            <w:proofErr w:type="spellStart"/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>BackEnd</w:t>
            </w:r>
            <w:proofErr w:type="spellEnd"/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73C9" w:rsidRPr="00B62D8F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173C9" w:rsidRPr="00663293" w:rsidTr="00583223">
        <w:trPr>
          <w:trHeight w:hRule="exact" w:val="1201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1173C9" w:rsidRPr="009220E0" w:rsidRDefault="001173C9" w:rsidP="004A362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1173C9" w:rsidRPr="003364ED" w:rsidRDefault="00583223" w:rsidP="004A362E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583223">
              <w:rPr>
                <w:rFonts w:ascii="Arial" w:hAnsi="Arial" w:cs="Arial"/>
                <w:sz w:val="20"/>
                <w:szCs w:val="20"/>
                <w:lang w:eastAsia="pt-BR"/>
              </w:rPr>
              <w:t>Diferenciar os aspectos de aplicabilidade entre as experiências do usuário (UX) e a interface do usuário (UI)</w:t>
            </w:r>
          </w:p>
        </w:tc>
        <w:tc>
          <w:tcPr>
            <w:tcW w:w="2991" w:type="dxa"/>
            <w:vAlign w:val="center"/>
          </w:tcPr>
          <w:p w:rsidR="001173C9" w:rsidRPr="00987BC5" w:rsidRDefault="00583223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As páginas foram desenvolvidas para atender as necessidades do usuário e facilitam sua interação.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1173C9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73C9" w:rsidRPr="00B62D8F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173C9" w:rsidRPr="00663293" w:rsidTr="004A362E">
        <w:trPr>
          <w:trHeight w:hRule="exact" w:val="567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1173C9" w:rsidRPr="009220E0" w:rsidRDefault="001173C9" w:rsidP="004A362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1173C9" w:rsidRPr="003364ED" w:rsidRDefault="00583223" w:rsidP="004A362E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583223">
              <w:rPr>
                <w:rFonts w:ascii="Arial" w:hAnsi="Arial" w:cs="Arial"/>
                <w:sz w:val="20"/>
                <w:szCs w:val="20"/>
                <w:lang w:eastAsia="pt-BR"/>
              </w:rPr>
              <w:t>Desenvolver interfaces web utilizando frameworks</w:t>
            </w:r>
          </w:p>
        </w:tc>
        <w:tc>
          <w:tcPr>
            <w:tcW w:w="2991" w:type="dxa"/>
            <w:vAlign w:val="center"/>
          </w:tcPr>
          <w:p w:rsidR="001173C9" w:rsidRPr="00987BC5" w:rsidRDefault="00583223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Utilizou algum framework se necessário</w:t>
            </w:r>
            <w:r w:rsidR="001173C9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73C9" w:rsidRPr="00B62D8F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173C9" w:rsidRPr="00663293" w:rsidTr="004A362E">
        <w:trPr>
          <w:trHeight w:hRule="exact" w:val="1033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1173C9" w:rsidRPr="009220E0" w:rsidRDefault="001173C9" w:rsidP="004A362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1173C9" w:rsidRPr="003364ED" w:rsidRDefault="00583223" w:rsidP="004A362E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583223">
              <w:rPr>
                <w:rFonts w:ascii="Arial" w:hAnsi="Arial" w:cs="Arial"/>
                <w:sz w:val="20"/>
                <w:szCs w:val="20"/>
                <w:lang w:eastAsia="pt-BR"/>
              </w:rPr>
              <w:t>Desenvolver interfaces web consumindo API</w:t>
            </w:r>
          </w:p>
        </w:tc>
        <w:tc>
          <w:tcPr>
            <w:tcW w:w="2991" w:type="dxa"/>
            <w:vAlign w:val="center"/>
          </w:tcPr>
          <w:p w:rsidR="001173C9" w:rsidRPr="00987BC5" w:rsidRDefault="00583223" w:rsidP="0058322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 xml:space="preserve">O </w:t>
            </w:r>
            <w:proofErr w:type="spellStart"/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>FrontEnd</w:t>
            </w:r>
            <w:proofErr w:type="spellEnd"/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 xml:space="preserve"> está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listando dados obtidos do</w:t>
            </w:r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>BackEnd</w:t>
            </w:r>
            <w:proofErr w:type="spellEnd"/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="001173C9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proofErr w:type="gramEnd"/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73C9" w:rsidRPr="00B62D8F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173C9" w:rsidRPr="00663293" w:rsidTr="004A362E">
        <w:trPr>
          <w:trHeight w:hRule="exact" w:val="511"/>
        </w:trPr>
        <w:tc>
          <w:tcPr>
            <w:tcW w:w="708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1173C9" w:rsidRPr="009220E0" w:rsidRDefault="001173C9" w:rsidP="004A362E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80" w:type="dxa"/>
            <w:vAlign w:val="center"/>
          </w:tcPr>
          <w:p w:rsidR="001173C9" w:rsidRPr="008D16E1" w:rsidRDefault="001173C9" w:rsidP="004A362E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1. Demonstrar atenção a detalhes</w:t>
            </w:r>
          </w:p>
        </w:tc>
        <w:tc>
          <w:tcPr>
            <w:tcW w:w="2991" w:type="dxa"/>
            <w:vAlign w:val="center"/>
          </w:tcPr>
          <w:p w:rsidR="001173C9" w:rsidRPr="00B31BA5" w:rsidRDefault="001173C9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 programa soluciona todos os requisitos descritos.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73C9" w:rsidRPr="00B62D8F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173C9" w:rsidRPr="00663293" w:rsidTr="004A362E">
        <w:trPr>
          <w:trHeight w:hRule="exact" w:val="464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1173C9" w:rsidRPr="00D77055" w:rsidRDefault="001173C9" w:rsidP="004A362E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1173C9" w:rsidRPr="008D16E1" w:rsidRDefault="001173C9" w:rsidP="004A362E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2. Demonstrar capacidade de organização (4)</w:t>
            </w:r>
          </w:p>
        </w:tc>
        <w:tc>
          <w:tcPr>
            <w:tcW w:w="2991" w:type="dxa"/>
            <w:vAlign w:val="center"/>
          </w:tcPr>
          <w:p w:rsidR="001173C9" w:rsidRPr="0023241D" w:rsidRDefault="001173C9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Aplicou os</w:t>
            </w: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 xml:space="preserve"> conceitos estudados MVC, POO, CRUD.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1173C9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73C9" w:rsidRPr="00B62D8F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173C9" w:rsidRPr="00663293" w:rsidTr="004A362E">
        <w:trPr>
          <w:trHeight w:hRule="exact" w:val="486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1173C9" w:rsidRPr="00D77055" w:rsidRDefault="001173C9" w:rsidP="004A362E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1173C9" w:rsidRPr="008D16E1" w:rsidRDefault="001173C9" w:rsidP="004A362E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3. Demonstrar raciocínio lógico na organização das informações (14)</w:t>
            </w:r>
          </w:p>
        </w:tc>
        <w:tc>
          <w:tcPr>
            <w:tcW w:w="2991" w:type="dxa"/>
            <w:vAlign w:val="center"/>
          </w:tcPr>
          <w:p w:rsidR="001173C9" w:rsidRPr="00100C4F" w:rsidRDefault="001173C9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Soluciona</w:t>
            </w: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 xml:space="preserve"> os problemas expostos na contextualização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1173C9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73C9" w:rsidRPr="00B62D8F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173C9" w:rsidRPr="00663293" w:rsidTr="004A362E">
        <w:trPr>
          <w:trHeight w:hRule="exact" w:val="758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1173C9" w:rsidRPr="00D77055" w:rsidRDefault="001173C9" w:rsidP="004A362E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1173C9" w:rsidRPr="008D16E1" w:rsidRDefault="001173C9" w:rsidP="004A362E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4. Demonstrar visão sistêmica (16)</w:t>
            </w:r>
          </w:p>
        </w:tc>
        <w:tc>
          <w:tcPr>
            <w:tcW w:w="2991" w:type="dxa"/>
            <w:vAlign w:val="center"/>
          </w:tcPr>
          <w:p w:rsidR="001173C9" w:rsidRPr="00100C4F" w:rsidRDefault="004A362E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Faz requisições ao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BackEnd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utilizando “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JavaScript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”.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73C9" w:rsidRPr="00B62D8F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173C9" w:rsidRPr="00663293" w:rsidTr="004A362E">
        <w:trPr>
          <w:trHeight w:hRule="exact" w:val="981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1173C9" w:rsidRPr="00D77055" w:rsidRDefault="001173C9" w:rsidP="004A362E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1173C9" w:rsidRPr="008D16E1" w:rsidRDefault="001173C9" w:rsidP="004A362E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5. Seguir método de trabalho (15)</w:t>
            </w:r>
          </w:p>
        </w:tc>
        <w:tc>
          <w:tcPr>
            <w:tcW w:w="2991" w:type="dxa"/>
            <w:vAlign w:val="center"/>
          </w:tcPr>
          <w:p w:rsidR="001173C9" w:rsidRPr="00DE66DA" w:rsidRDefault="001173C9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 solução está atualizada em um repositório 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1173C9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73C9" w:rsidRPr="00B62D8F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173C9" w:rsidRPr="00663293" w:rsidTr="004A362E">
        <w:trPr>
          <w:trHeight w:hRule="exact" w:val="738"/>
        </w:trPr>
        <w:tc>
          <w:tcPr>
            <w:tcW w:w="7216" w:type="dxa"/>
            <w:gridSpan w:val="4"/>
            <w:tcBorders>
              <w:left w:val="single" w:sz="12" w:space="0" w:color="auto"/>
            </w:tcBorders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:rsidR="001173C9" w:rsidRPr="00663293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1173C9" w:rsidRPr="00663293" w:rsidTr="004A362E">
        <w:trPr>
          <w:cantSplit/>
          <w:trHeight w:hRule="exact" w:val="800"/>
        </w:trPr>
        <w:tc>
          <w:tcPr>
            <w:tcW w:w="7216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1173C9" w:rsidRPr="00C76381" w:rsidRDefault="001173C9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textDirection w:val="btLr"/>
            <w:vAlign w:val="center"/>
          </w:tcPr>
          <w:p w:rsidR="001173C9" w:rsidRPr="00C76381" w:rsidRDefault="001173C9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textDirection w:val="btLr"/>
            <w:vAlign w:val="center"/>
          </w:tcPr>
          <w:p w:rsidR="001173C9" w:rsidRPr="00C76381" w:rsidRDefault="001173C9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1173C9" w:rsidRPr="00C76381" w:rsidRDefault="001173C9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1173C9" w:rsidRPr="00C76381" w:rsidRDefault="001173C9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1173C9" w:rsidRPr="00C76381" w:rsidRDefault="001173C9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1173C9" w:rsidRPr="00C76381" w:rsidRDefault="001173C9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1173C9" w:rsidRPr="00C76381" w:rsidRDefault="001173C9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1173C9" w:rsidRPr="00C76381" w:rsidRDefault="001173C9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1173C9" w:rsidRPr="00663293" w:rsidRDefault="001173C9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1173C9" w:rsidRDefault="001173C9" w:rsidP="001173C9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1173C9" w:rsidRDefault="001173C9" w:rsidP="001173C9">
      <w:pPr>
        <w:tabs>
          <w:tab w:val="left" w:pos="8690"/>
        </w:tabs>
        <w:spacing w:after="0"/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 (AUTOAVALIAÇÃO - </w:t>
      </w:r>
      <w:r w:rsidRPr="001173C9">
        <w:rPr>
          <w:rFonts w:ascii="Arial Narrow" w:hAnsi="Arial Narrow" w:cs="Arial"/>
          <w:b/>
          <w:u w:val="single"/>
        </w:rPr>
        <w:t>PWFE</w:t>
      </w:r>
      <w:r>
        <w:rPr>
          <w:rFonts w:ascii="Arial Narrow" w:hAnsi="Arial Narrow" w:cs="Arial"/>
          <w:b/>
          <w:u w:val="single"/>
        </w:rPr>
        <w:t>)</w:t>
      </w:r>
    </w:p>
    <w:tbl>
      <w:tblPr>
        <w:tblW w:w="1060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280"/>
        <w:gridCol w:w="2991"/>
        <w:gridCol w:w="237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42"/>
      </w:tblGrid>
      <w:tr w:rsidR="001173C9" w:rsidRPr="00663293" w:rsidTr="004A362E">
        <w:trPr>
          <w:trHeight w:val="583"/>
        </w:trPr>
        <w:tc>
          <w:tcPr>
            <w:tcW w:w="708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1173C9" w:rsidRPr="00CE256D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80" w:type="dxa"/>
            <w:vMerge w:val="restart"/>
            <w:tcBorders>
              <w:top w:val="single" w:sz="12" w:space="0" w:color="auto"/>
            </w:tcBorders>
            <w:vAlign w:val="center"/>
          </w:tcPr>
          <w:p w:rsidR="001173C9" w:rsidRPr="00663293" w:rsidRDefault="001173C9" w:rsidP="004A362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2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1173C9" w:rsidRDefault="001173C9" w:rsidP="004A362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1"/>
              <w:gridCol w:w="1138"/>
              <w:gridCol w:w="341"/>
              <w:gridCol w:w="1138"/>
            </w:tblGrid>
            <w:tr w:rsidR="001173C9" w:rsidRPr="00B36250" w:rsidTr="004A362E">
              <w:trPr>
                <w:trHeight w:val="314"/>
                <w:jc w:val="center"/>
              </w:trPr>
              <w:tc>
                <w:tcPr>
                  <w:tcW w:w="341" w:type="dxa"/>
                  <w:shd w:val="clear" w:color="auto" w:fill="FF0000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8" w:type="dxa"/>
                  <w:vAlign w:val="center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1" w:type="dxa"/>
                  <w:shd w:val="clear" w:color="auto" w:fill="4F81BD"/>
                  <w:vAlign w:val="center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8" w:type="dxa"/>
                  <w:vAlign w:val="center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1173C9" w:rsidRPr="00B36250" w:rsidTr="004A362E">
              <w:trPr>
                <w:trHeight w:val="328"/>
                <w:jc w:val="center"/>
              </w:trPr>
              <w:tc>
                <w:tcPr>
                  <w:tcW w:w="341" w:type="dxa"/>
                  <w:shd w:val="clear" w:color="auto" w:fill="auto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8" w:type="dxa"/>
                  <w:vAlign w:val="center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1" w:type="dxa"/>
                  <w:shd w:val="clear" w:color="auto" w:fill="auto"/>
                  <w:vAlign w:val="center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8" w:type="dxa"/>
                  <w:vAlign w:val="center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1173C9" w:rsidRPr="00B36250" w:rsidTr="004A362E">
              <w:trPr>
                <w:trHeight w:val="328"/>
                <w:jc w:val="center"/>
              </w:trPr>
              <w:tc>
                <w:tcPr>
                  <w:tcW w:w="341" w:type="dxa"/>
                  <w:shd w:val="clear" w:color="auto" w:fill="auto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8" w:type="dxa"/>
                  <w:vAlign w:val="center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1" w:type="dxa"/>
                  <w:shd w:val="clear" w:color="auto" w:fill="auto"/>
                  <w:vAlign w:val="center"/>
                </w:tcPr>
                <w:p w:rsidR="001173C9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8" w:type="dxa"/>
                  <w:vAlign w:val="center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  <w:proofErr w:type="spellEnd"/>
                </w:p>
              </w:tc>
            </w:tr>
          </w:tbl>
          <w:p w:rsidR="001173C9" w:rsidRPr="00663293" w:rsidRDefault="001173C9" w:rsidP="004A362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3" w:type="dxa"/>
            <w:gridSpan w:val="10"/>
            <w:tcBorders>
              <w:top w:val="single" w:sz="12" w:space="0" w:color="auto"/>
              <w:right w:val="single" w:sz="12" w:space="0" w:color="auto"/>
            </w:tcBorders>
          </w:tcPr>
          <w:p w:rsidR="001173C9" w:rsidRPr="00663293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173C9" w:rsidRPr="00663293" w:rsidTr="004A362E">
        <w:trPr>
          <w:cantSplit/>
          <w:trHeight w:val="1661"/>
        </w:trPr>
        <w:tc>
          <w:tcPr>
            <w:tcW w:w="708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1173C9" w:rsidRDefault="001173C9" w:rsidP="004A362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80" w:type="dxa"/>
            <w:vMerge/>
            <w:tcBorders>
              <w:bottom w:val="single" w:sz="4" w:space="0" w:color="auto"/>
            </w:tcBorders>
          </w:tcPr>
          <w:p w:rsidR="001173C9" w:rsidRDefault="001173C9" w:rsidP="004A362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28" w:type="dxa"/>
            <w:gridSpan w:val="2"/>
            <w:vMerge/>
          </w:tcPr>
          <w:p w:rsidR="001173C9" w:rsidRDefault="001173C9" w:rsidP="004A362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JENIFER SANTOS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textDirection w:val="btL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LEONARDO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textDirection w:val="btL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LUCAS TEIXEIRA</w:t>
            </w:r>
            <w:r w:rsidRPr="009651C2">
              <w:rPr>
                <w:rFonts w:ascii="Arial" w:hAnsi="Arial" w:cs="Arial"/>
                <w:b/>
                <w:sz w:val="16"/>
                <w:szCs w:val="16"/>
              </w:rPr>
              <w:t>RAFAEL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MAISA DRUDI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MURILO HENRIQUE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PAULO CEZAR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PEDRO HENRIQUE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ROBESIO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VINÍCIUS</w:t>
            </w:r>
          </w:p>
        </w:tc>
        <w:tc>
          <w:tcPr>
            <w:tcW w:w="34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83223" w:rsidRPr="00663293" w:rsidTr="004A362E">
        <w:trPr>
          <w:trHeight w:val="718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:rsidR="00583223" w:rsidRPr="009220E0" w:rsidRDefault="00583223" w:rsidP="00583223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80" w:type="dxa"/>
            <w:tcBorders>
              <w:top w:val="single" w:sz="4" w:space="0" w:color="auto"/>
            </w:tcBorders>
            <w:vAlign w:val="center"/>
          </w:tcPr>
          <w:p w:rsidR="00583223" w:rsidRPr="00314121" w:rsidRDefault="00583223" w:rsidP="00583223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173C9">
              <w:rPr>
                <w:rFonts w:ascii="Arial" w:hAnsi="Arial" w:cs="Arial"/>
                <w:sz w:val="20"/>
                <w:szCs w:val="20"/>
                <w:lang w:eastAsia="pt-BR"/>
              </w:rPr>
              <w:t>Adequar a interface web para diferentes dispositivos de acesso</w:t>
            </w:r>
          </w:p>
        </w:tc>
        <w:tc>
          <w:tcPr>
            <w:tcW w:w="2991" w:type="dxa"/>
            <w:tcBorders>
              <w:top w:val="nil"/>
            </w:tcBorders>
            <w:vAlign w:val="center"/>
          </w:tcPr>
          <w:p w:rsidR="00583223" w:rsidRPr="00B31BA5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O estilo CSS ou framework apresenta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responsividade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7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83223" w:rsidRPr="00DE66DA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83223" w:rsidRPr="00B62D8F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83223" w:rsidRPr="00663293" w:rsidTr="004A362E">
        <w:trPr>
          <w:trHeight w:hRule="exact" w:val="778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583223" w:rsidRPr="009220E0" w:rsidRDefault="00583223" w:rsidP="0058322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583223" w:rsidRPr="003364ED" w:rsidRDefault="00583223" w:rsidP="00583223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173C9">
              <w:rPr>
                <w:rFonts w:ascii="Arial" w:hAnsi="Arial" w:cs="Arial"/>
                <w:sz w:val="20"/>
                <w:szCs w:val="20"/>
                <w:lang w:eastAsia="pt-BR"/>
              </w:rPr>
              <w:t>Desenvolver interfaces web interativas com linguagem de programação</w:t>
            </w:r>
          </w:p>
        </w:tc>
        <w:tc>
          <w:tcPr>
            <w:tcW w:w="2991" w:type="dxa"/>
            <w:vAlign w:val="center"/>
          </w:tcPr>
          <w:p w:rsidR="00583223" w:rsidRPr="00B31BA5" w:rsidRDefault="00583223" w:rsidP="0058322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 xml:space="preserve">O </w:t>
            </w:r>
            <w:proofErr w:type="spellStart"/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>FrontEnd</w:t>
            </w:r>
            <w:proofErr w:type="spellEnd"/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 xml:space="preserve"> está integrado ao </w:t>
            </w:r>
            <w:proofErr w:type="spellStart"/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>BackEnd</w:t>
            </w:r>
            <w:proofErr w:type="spellEnd"/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83223" w:rsidRPr="00B62D8F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83223" w:rsidRPr="00663293" w:rsidTr="004A362E">
        <w:trPr>
          <w:trHeight w:hRule="exact" w:val="718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583223" w:rsidRPr="009220E0" w:rsidRDefault="00583223" w:rsidP="0058322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583223" w:rsidRPr="003364ED" w:rsidRDefault="00583223" w:rsidP="0058322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583223">
              <w:rPr>
                <w:rFonts w:ascii="Arial" w:hAnsi="Arial" w:cs="Arial"/>
                <w:sz w:val="20"/>
                <w:szCs w:val="20"/>
                <w:lang w:eastAsia="pt-BR"/>
              </w:rPr>
              <w:t>Diferenciar os aspectos de aplicabilidade entre as experiências do usuário (UX) e a interface do usuário (UI)</w:t>
            </w:r>
          </w:p>
        </w:tc>
        <w:tc>
          <w:tcPr>
            <w:tcW w:w="2991" w:type="dxa"/>
            <w:vAlign w:val="center"/>
          </w:tcPr>
          <w:p w:rsidR="00583223" w:rsidRPr="00987BC5" w:rsidRDefault="00583223" w:rsidP="0058322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As páginas foram desenvolvidas para atender as necessidades do usuário e facilitam sua interação.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583223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83223" w:rsidRPr="00B62D8F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83223" w:rsidRPr="00663293" w:rsidTr="004A362E">
        <w:trPr>
          <w:trHeight w:hRule="exact" w:val="567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583223" w:rsidRPr="009220E0" w:rsidRDefault="00583223" w:rsidP="0058322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583223" w:rsidRPr="003364ED" w:rsidRDefault="00583223" w:rsidP="0058322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583223">
              <w:rPr>
                <w:rFonts w:ascii="Arial" w:hAnsi="Arial" w:cs="Arial"/>
                <w:sz w:val="20"/>
                <w:szCs w:val="20"/>
                <w:lang w:eastAsia="pt-BR"/>
              </w:rPr>
              <w:t>Desenvolver interfaces web utilizando frameworks</w:t>
            </w:r>
          </w:p>
        </w:tc>
        <w:tc>
          <w:tcPr>
            <w:tcW w:w="2991" w:type="dxa"/>
            <w:vAlign w:val="center"/>
          </w:tcPr>
          <w:p w:rsidR="00583223" w:rsidRPr="00987BC5" w:rsidRDefault="00583223" w:rsidP="0058322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Utilizou algum framework se necessário.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83223" w:rsidRPr="00B62D8F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83223" w:rsidRPr="00663293" w:rsidTr="004A362E">
        <w:trPr>
          <w:trHeight w:hRule="exact" w:val="693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583223" w:rsidRPr="009220E0" w:rsidRDefault="00583223" w:rsidP="0058322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583223" w:rsidRPr="003364ED" w:rsidRDefault="00583223" w:rsidP="0058322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583223">
              <w:rPr>
                <w:rFonts w:ascii="Arial" w:hAnsi="Arial" w:cs="Arial"/>
                <w:sz w:val="20"/>
                <w:szCs w:val="20"/>
                <w:lang w:eastAsia="pt-BR"/>
              </w:rPr>
              <w:t>Desenvolver interfaces web consumindo API</w:t>
            </w:r>
          </w:p>
        </w:tc>
        <w:tc>
          <w:tcPr>
            <w:tcW w:w="2991" w:type="dxa"/>
            <w:vAlign w:val="center"/>
          </w:tcPr>
          <w:p w:rsidR="00583223" w:rsidRPr="00987BC5" w:rsidRDefault="00583223" w:rsidP="0058322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 xml:space="preserve">O </w:t>
            </w:r>
            <w:proofErr w:type="spellStart"/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>FrontEnd</w:t>
            </w:r>
            <w:proofErr w:type="spellEnd"/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 xml:space="preserve"> está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listando dados obtidos do</w:t>
            </w:r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>BackEnd</w:t>
            </w:r>
            <w:proofErr w:type="spellEnd"/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proofErr w:type="gramEnd"/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83223" w:rsidRPr="00B62D8F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83223" w:rsidRPr="00663293" w:rsidTr="004A362E">
        <w:trPr>
          <w:trHeight w:hRule="exact" w:val="511"/>
        </w:trPr>
        <w:tc>
          <w:tcPr>
            <w:tcW w:w="708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583223" w:rsidRPr="009220E0" w:rsidRDefault="00583223" w:rsidP="00583223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80" w:type="dxa"/>
            <w:vAlign w:val="center"/>
          </w:tcPr>
          <w:p w:rsidR="00583223" w:rsidRPr="008D16E1" w:rsidRDefault="00583223" w:rsidP="00583223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1. Demonstrar atenção a detalhes</w:t>
            </w:r>
          </w:p>
        </w:tc>
        <w:tc>
          <w:tcPr>
            <w:tcW w:w="2991" w:type="dxa"/>
            <w:vAlign w:val="center"/>
          </w:tcPr>
          <w:p w:rsidR="00583223" w:rsidRPr="00B31BA5" w:rsidRDefault="00583223" w:rsidP="0058322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 programa soluciona todos os requisitos descritos.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83223" w:rsidRPr="00B62D8F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83223" w:rsidRPr="00663293" w:rsidTr="004A362E">
        <w:trPr>
          <w:trHeight w:hRule="exact" w:val="464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583223" w:rsidRPr="00D77055" w:rsidRDefault="00583223" w:rsidP="0058322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583223" w:rsidRPr="008D16E1" w:rsidRDefault="00583223" w:rsidP="0058322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2. Demonstrar capacidade de organização (4)</w:t>
            </w:r>
          </w:p>
        </w:tc>
        <w:tc>
          <w:tcPr>
            <w:tcW w:w="2991" w:type="dxa"/>
            <w:vAlign w:val="center"/>
          </w:tcPr>
          <w:p w:rsidR="00583223" w:rsidRPr="0023241D" w:rsidRDefault="00583223" w:rsidP="0058322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Aplicou os</w:t>
            </w: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 xml:space="preserve"> conceitos estudados MVC, POO, CRUD.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583223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83223" w:rsidRPr="00B62D8F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83223" w:rsidRPr="00663293" w:rsidTr="004A362E">
        <w:trPr>
          <w:trHeight w:hRule="exact" w:val="486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583223" w:rsidRPr="00D77055" w:rsidRDefault="00583223" w:rsidP="0058322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583223" w:rsidRPr="008D16E1" w:rsidRDefault="00583223" w:rsidP="0058322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3. Demonstrar raciocínio lógico na organização das informações (14)</w:t>
            </w:r>
          </w:p>
        </w:tc>
        <w:tc>
          <w:tcPr>
            <w:tcW w:w="2991" w:type="dxa"/>
            <w:vAlign w:val="center"/>
          </w:tcPr>
          <w:p w:rsidR="00583223" w:rsidRPr="00100C4F" w:rsidRDefault="00583223" w:rsidP="0058322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Soluciona</w:t>
            </w: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 xml:space="preserve"> os problemas expostos na contextualização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583223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83223" w:rsidRPr="00B62D8F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83223" w:rsidRPr="00663293" w:rsidTr="004A362E">
        <w:trPr>
          <w:trHeight w:hRule="exact" w:val="758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583223" w:rsidRPr="00D77055" w:rsidRDefault="00583223" w:rsidP="0058322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583223" w:rsidRPr="008D16E1" w:rsidRDefault="00583223" w:rsidP="0058322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4. Demonstrar visão sistêmica (16)</w:t>
            </w:r>
          </w:p>
        </w:tc>
        <w:tc>
          <w:tcPr>
            <w:tcW w:w="2991" w:type="dxa"/>
            <w:vAlign w:val="center"/>
          </w:tcPr>
          <w:p w:rsidR="00583223" w:rsidRPr="00100C4F" w:rsidRDefault="004A362E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Faz</w:t>
            </w:r>
            <w:r w:rsidR="00583223">
              <w:rPr>
                <w:rFonts w:ascii="Arial" w:hAnsi="Arial" w:cs="Arial"/>
                <w:color w:val="FF0000"/>
                <w:sz w:val="20"/>
                <w:szCs w:val="20"/>
              </w:rPr>
              <w:t xml:space="preserve"> requisições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ao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BackEnd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utilizando “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JavaScript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”</w:t>
            </w:r>
            <w:r w:rsidR="0058322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83223" w:rsidRPr="00B62D8F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83223" w:rsidRPr="00663293" w:rsidTr="004A362E">
        <w:trPr>
          <w:trHeight w:hRule="exact" w:val="763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583223" w:rsidRPr="00D77055" w:rsidRDefault="00583223" w:rsidP="0058322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583223" w:rsidRPr="008D16E1" w:rsidRDefault="00583223" w:rsidP="0058322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5. Seguir método de trabalho (15)</w:t>
            </w:r>
          </w:p>
        </w:tc>
        <w:tc>
          <w:tcPr>
            <w:tcW w:w="2991" w:type="dxa"/>
            <w:vAlign w:val="center"/>
          </w:tcPr>
          <w:p w:rsidR="00583223" w:rsidRPr="00DE66DA" w:rsidRDefault="00583223" w:rsidP="0058322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 solução está atualizada em um repositório 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583223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83223" w:rsidRPr="00B62D8F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83223" w:rsidRPr="00663293" w:rsidTr="004A362E">
        <w:trPr>
          <w:trHeight w:hRule="exact" w:val="738"/>
        </w:trPr>
        <w:tc>
          <w:tcPr>
            <w:tcW w:w="7216" w:type="dxa"/>
            <w:gridSpan w:val="4"/>
            <w:tcBorders>
              <w:left w:val="single" w:sz="12" w:space="0" w:color="auto"/>
            </w:tcBorders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:rsidR="00583223" w:rsidRPr="00663293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583223" w:rsidRPr="00663293" w:rsidTr="004A362E">
        <w:trPr>
          <w:cantSplit/>
          <w:trHeight w:hRule="exact" w:val="800"/>
        </w:trPr>
        <w:tc>
          <w:tcPr>
            <w:tcW w:w="7216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583223" w:rsidRPr="00C76381" w:rsidRDefault="00583223" w:rsidP="0058322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textDirection w:val="btLr"/>
            <w:vAlign w:val="center"/>
          </w:tcPr>
          <w:p w:rsidR="00583223" w:rsidRPr="00C76381" w:rsidRDefault="00583223" w:rsidP="0058322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textDirection w:val="btLr"/>
            <w:vAlign w:val="center"/>
          </w:tcPr>
          <w:p w:rsidR="00583223" w:rsidRPr="00C76381" w:rsidRDefault="00583223" w:rsidP="0058322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583223" w:rsidRPr="00C76381" w:rsidRDefault="00583223" w:rsidP="0058322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583223" w:rsidRPr="00C76381" w:rsidRDefault="00583223" w:rsidP="0058322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583223" w:rsidRPr="00C76381" w:rsidRDefault="00583223" w:rsidP="0058322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583223" w:rsidRPr="00C76381" w:rsidRDefault="00583223" w:rsidP="0058322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583223" w:rsidRPr="00C76381" w:rsidRDefault="00583223" w:rsidP="0058322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583223" w:rsidRPr="00C76381" w:rsidRDefault="00583223" w:rsidP="0058322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583223" w:rsidRPr="00663293" w:rsidRDefault="00583223" w:rsidP="0058322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1173C9" w:rsidRDefault="001173C9" w:rsidP="001173C9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583223" w:rsidRDefault="0058322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1173C9" w:rsidRDefault="001173C9" w:rsidP="001173C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55"/>
        <w:gridCol w:w="1359"/>
        <w:gridCol w:w="1390"/>
      </w:tblGrid>
      <w:tr w:rsidR="001173C9" w:rsidTr="004A362E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1173C9" w:rsidRDefault="001173C9" w:rsidP="004A362E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1173C9" w:rsidRDefault="001173C9" w:rsidP="004A362E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  <w:hideMark/>
          </w:tcPr>
          <w:p w:rsidR="001173C9" w:rsidRDefault="001173C9" w:rsidP="004A362E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NOTA</w:t>
            </w:r>
          </w:p>
        </w:tc>
      </w:tr>
      <w:tr w:rsidR="001173C9" w:rsidTr="004A362E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3C9" w:rsidRDefault="001173C9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3C9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173C9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583223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23" w:rsidRDefault="00583223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6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23" w:rsidRDefault="00583223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3223" w:rsidRDefault="00583223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583223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23" w:rsidRDefault="00583223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5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23" w:rsidRDefault="00583223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3223" w:rsidRDefault="00583223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583223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23" w:rsidRDefault="00583223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4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23" w:rsidRDefault="00583223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3223" w:rsidRDefault="00583223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</w:tr>
      <w:tr w:rsidR="00583223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23" w:rsidRDefault="00583223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3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23" w:rsidRDefault="00583223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3223" w:rsidRDefault="00583223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583223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23" w:rsidRDefault="00583223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2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23" w:rsidRDefault="00583223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3223" w:rsidRDefault="00583223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1173C9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3C9" w:rsidRDefault="001173C9" w:rsidP="0058322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58322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3C9" w:rsidRDefault="00583223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173C9" w:rsidRDefault="00583223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1173C9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3C9" w:rsidRDefault="001173C9" w:rsidP="004A362E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3C9" w:rsidRDefault="00583223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173C9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50</w:t>
            </w:r>
          </w:p>
        </w:tc>
      </w:tr>
      <w:tr w:rsidR="001173C9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3C9" w:rsidRDefault="00583223" w:rsidP="0058322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2</w:t>
            </w:r>
            <w:r w:rsidR="001173C9">
              <w:rPr>
                <w:rFonts w:ascii="Arial" w:hAnsi="Arial" w:cs="Arial"/>
              </w:rPr>
              <w:t xml:space="preserve"> critérios críticos e de 5 a </w:t>
            </w:r>
            <w:r>
              <w:rPr>
                <w:rFonts w:ascii="Arial" w:hAnsi="Arial" w:cs="Arial"/>
              </w:rPr>
              <w:t>7</w:t>
            </w:r>
            <w:r w:rsidR="001173C9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3C9" w:rsidRDefault="00583223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173C9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1173C9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3C9" w:rsidRDefault="00583223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2</w:t>
            </w:r>
            <w:r w:rsidR="001173C9">
              <w:rPr>
                <w:rFonts w:ascii="Arial" w:hAnsi="Arial" w:cs="Arial"/>
              </w:rPr>
              <w:t xml:space="preserve"> critérios críticos e de 2 a 4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3C9" w:rsidRDefault="00583223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173C9" w:rsidRPr="00583223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1173C9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3C9" w:rsidRDefault="00583223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</w:t>
            </w:r>
            <w:r w:rsidR="001173C9">
              <w:rPr>
                <w:rFonts w:ascii="Arial" w:hAnsi="Arial" w:cs="Arial"/>
              </w:rPr>
              <w:t xml:space="preserve"> critérios críticos</w:t>
            </w:r>
            <w:r>
              <w:rPr>
                <w:rFonts w:ascii="Arial" w:hAnsi="Arial" w:cs="Arial"/>
              </w:rPr>
              <w:t xml:space="preserve"> e 1 ou 2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3C9" w:rsidRDefault="00583223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173C9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1173C9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1173C9" w:rsidRDefault="001173C9" w:rsidP="0058322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</w:t>
            </w:r>
            <w:r w:rsidR="0058322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critério crítico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1173C9" w:rsidRDefault="00583223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173C9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1173C9" w:rsidRDefault="001173C9" w:rsidP="001173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173C9" w:rsidRDefault="001173C9" w:rsidP="001173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173C9" w:rsidRDefault="001173C9" w:rsidP="001173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173C9" w:rsidRDefault="001173C9" w:rsidP="001173C9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1173C9" w:rsidTr="004A362E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1173C9" w:rsidRDefault="001173C9" w:rsidP="004A362E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NÍVEL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173C9" w:rsidRDefault="001173C9" w:rsidP="004A362E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:rsidR="001173C9" w:rsidRDefault="001173C9" w:rsidP="001173C9">
      <w:pPr>
        <w:spacing w:after="0" w:line="240" w:lineRule="auto"/>
        <w:rPr>
          <w:rFonts w:ascii="Verdana" w:hAnsi="Verdana"/>
          <w:b/>
        </w:rPr>
      </w:pPr>
    </w:p>
    <w:p w:rsidR="001173C9" w:rsidRDefault="001173C9" w:rsidP="001173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173C9" w:rsidRDefault="001173C9" w:rsidP="001173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173C9" w:rsidRDefault="001173C9" w:rsidP="001173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173C9" w:rsidRDefault="001173C9" w:rsidP="001173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173C9" w:rsidRDefault="001173C9" w:rsidP="001173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173C9" w:rsidRPr="00583223" w:rsidRDefault="001173C9" w:rsidP="001173C9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1173C9" w:rsidRDefault="001173C9" w:rsidP="001173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173C9" w:rsidRDefault="001173C9" w:rsidP="001173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173C9" w:rsidRDefault="001173C9" w:rsidP="001173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173C9" w:rsidRDefault="001173C9" w:rsidP="001173C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3"/>
        <w:gridCol w:w="1906"/>
        <w:gridCol w:w="3005"/>
        <w:gridCol w:w="1939"/>
      </w:tblGrid>
      <w:tr w:rsidR="001173C9" w:rsidTr="004A362E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1173C9" w:rsidRDefault="001173C9" w:rsidP="004A362E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1173C9" w:rsidRDefault="001173C9" w:rsidP="004A362E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1173C9" w:rsidRDefault="001173C9" w:rsidP="004A362E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3B3B3"/>
            <w:vAlign w:val="center"/>
            <w:hideMark/>
          </w:tcPr>
          <w:p w:rsidR="001173C9" w:rsidRDefault="001173C9" w:rsidP="004A362E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1173C9" w:rsidTr="004A362E">
        <w:trPr>
          <w:trHeight w:val="340"/>
        </w:trPr>
        <w:tc>
          <w:tcPr>
            <w:tcW w:w="30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1173C9" w:rsidRDefault="001173C9" w:rsidP="004A362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1173C9" w:rsidRDefault="001173C9" w:rsidP="004A362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/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173C9" w:rsidRDefault="001173C9" w:rsidP="004A362E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173C9" w:rsidRDefault="001173C9" w:rsidP="004A362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:rsidR="001173C9" w:rsidRDefault="001173C9" w:rsidP="001173C9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1173C9" w:rsidRDefault="001173C9" w:rsidP="00CF32E3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C608EC" w:rsidRDefault="00C608E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C608EC" w:rsidRDefault="00C608EC" w:rsidP="00C608EC">
      <w:pPr>
        <w:tabs>
          <w:tab w:val="left" w:pos="8690"/>
        </w:tabs>
        <w:spacing w:after="0"/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 (AUTOAVALIAÇÃO - INDMO)</w:t>
      </w:r>
    </w:p>
    <w:tbl>
      <w:tblPr>
        <w:tblW w:w="1060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280"/>
        <w:gridCol w:w="2991"/>
        <w:gridCol w:w="237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42"/>
      </w:tblGrid>
      <w:tr w:rsidR="00C608EC" w:rsidRPr="00663293" w:rsidTr="004A362E">
        <w:trPr>
          <w:trHeight w:val="583"/>
        </w:trPr>
        <w:tc>
          <w:tcPr>
            <w:tcW w:w="708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C608EC" w:rsidRPr="00CE256D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80" w:type="dxa"/>
            <w:vMerge w:val="restart"/>
            <w:tcBorders>
              <w:top w:val="single" w:sz="12" w:space="0" w:color="auto"/>
            </w:tcBorders>
            <w:vAlign w:val="center"/>
          </w:tcPr>
          <w:p w:rsidR="00C608EC" w:rsidRPr="00663293" w:rsidRDefault="00C608EC" w:rsidP="004A362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2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C608EC" w:rsidRDefault="00C608EC" w:rsidP="004A362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1"/>
              <w:gridCol w:w="1138"/>
              <w:gridCol w:w="341"/>
              <w:gridCol w:w="1138"/>
            </w:tblGrid>
            <w:tr w:rsidR="00C608EC" w:rsidRPr="00B36250" w:rsidTr="004A362E">
              <w:trPr>
                <w:trHeight w:val="314"/>
                <w:jc w:val="center"/>
              </w:trPr>
              <w:tc>
                <w:tcPr>
                  <w:tcW w:w="341" w:type="dxa"/>
                  <w:shd w:val="clear" w:color="auto" w:fill="FF0000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8" w:type="dxa"/>
                  <w:vAlign w:val="center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1" w:type="dxa"/>
                  <w:shd w:val="clear" w:color="auto" w:fill="4F81BD"/>
                  <w:vAlign w:val="center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8" w:type="dxa"/>
                  <w:vAlign w:val="center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C608EC" w:rsidRPr="00B36250" w:rsidTr="004A362E">
              <w:trPr>
                <w:trHeight w:val="328"/>
                <w:jc w:val="center"/>
              </w:trPr>
              <w:tc>
                <w:tcPr>
                  <w:tcW w:w="341" w:type="dxa"/>
                  <w:shd w:val="clear" w:color="auto" w:fill="auto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8" w:type="dxa"/>
                  <w:vAlign w:val="center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1" w:type="dxa"/>
                  <w:shd w:val="clear" w:color="auto" w:fill="auto"/>
                  <w:vAlign w:val="center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8" w:type="dxa"/>
                  <w:vAlign w:val="center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C608EC" w:rsidRPr="00B36250" w:rsidTr="004A362E">
              <w:trPr>
                <w:trHeight w:val="328"/>
                <w:jc w:val="center"/>
              </w:trPr>
              <w:tc>
                <w:tcPr>
                  <w:tcW w:w="341" w:type="dxa"/>
                  <w:shd w:val="clear" w:color="auto" w:fill="auto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8" w:type="dxa"/>
                  <w:vAlign w:val="center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1" w:type="dxa"/>
                  <w:shd w:val="clear" w:color="auto" w:fill="auto"/>
                  <w:vAlign w:val="center"/>
                </w:tcPr>
                <w:p w:rsidR="00C608EC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8" w:type="dxa"/>
                  <w:vAlign w:val="center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  <w:proofErr w:type="spellEnd"/>
                </w:p>
              </w:tc>
            </w:tr>
          </w:tbl>
          <w:p w:rsidR="00C608EC" w:rsidRPr="00663293" w:rsidRDefault="00C608EC" w:rsidP="004A362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3" w:type="dxa"/>
            <w:gridSpan w:val="10"/>
            <w:tcBorders>
              <w:top w:val="single" w:sz="12" w:space="0" w:color="auto"/>
              <w:right w:val="single" w:sz="12" w:space="0" w:color="auto"/>
            </w:tcBorders>
          </w:tcPr>
          <w:p w:rsidR="00C608EC" w:rsidRPr="00663293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C608EC" w:rsidRPr="00663293" w:rsidTr="004A362E">
        <w:trPr>
          <w:cantSplit/>
          <w:trHeight w:val="1661"/>
        </w:trPr>
        <w:tc>
          <w:tcPr>
            <w:tcW w:w="708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C608EC" w:rsidRDefault="00C608EC" w:rsidP="004A362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80" w:type="dxa"/>
            <w:vMerge/>
            <w:tcBorders>
              <w:bottom w:val="single" w:sz="4" w:space="0" w:color="auto"/>
            </w:tcBorders>
          </w:tcPr>
          <w:p w:rsidR="00C608EC" w:rsidRDefault="00C608EC" w:rsidP="004A362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28" w:type="dxa"/>
            <w:gridSpan w:val="2"/>
            <w:vMerge/>
          </w:tcPr>
          <w:p w:rsidR="00C608EC" w:rsidRDefault="00C608EC" w:rsidP="004A362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CAIO LEME SANTOS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textDirection w:val="btL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CAIQUE ALMEIDA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textDirection w:val="btL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CRISTIAN RAFAEL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ELIS CRISTINE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GABRIEL ALVES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GIOVANNA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HIAGO JUNIOR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IAN PACHECO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ISADORA</w:t>
            </w:r>
          </w:p>
        </w:tc>
        <w:tc>
          <w:tcPr>
            <w:tcW w:w="34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JANDERSON</w:t>
            </w:r>
          </w:p>
        </w:tc>
      </w:tr>
      <w:tr w:rsidR="00C608EC" w:rsidRPr="00663293" w:rsidTr="004A362E">
        <w:trPr>
          <w:trHeight w:val="718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:rsidR="00C608EC" w:rsidRPr="009220E0" w:rsidRDefault="00C608EC" w:rsidP="004A362E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80" w:type="dxa"/>
            <w:tcBorders>
              <w:top w:val="single" w:sz="4" w:space="0" w:color="auto"/>
            </w:tcBorders>
            <w:vAlign w:val="center"/>
          </w:tcPr>
          <w:p w:rsidR="00C608EC" w:rsidRPr="00314121" w:rsidRDefault="00C608EC" w:rsidP="004A362E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608EC">
              <w:rPr>
                <w:rFonts w:ascii="Arial" w:hAnsi="Arial" w:cs="Arial"/>
                <w:sz w:val="20"/>
                <w:szCs w:val="20"/>
                <w:lang w:eastAsia="pt-BR"/>
              </w:rPr>
              <w:t>Identificar as características de programação de dispositivos móveis</w:t>
            </w:r>
          </w:p>
        </w:tc>
        <w:tc>
          <w:tcPr>
            <w:tcW w:w="2991" w:type="dxa"/>
            <w:tcBorders>
              <w:top w:val="nil"/>
            </w:tcBorders>
            <w:vAlign w:val="center"/>
          </w:tcPr>
          <w:p w:rsidR="00C608EC" w:rsidRPr="00B31BA5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Diferencia ambiente “no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code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” como “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AppInventor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” de ambiente integrado “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Ionic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” ou “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Android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Studio” por exemplo.</w:t>
            </w:r>
          </w:p>
        </w:tc>
        <w:tc>
          <w:tcPr>
            <w:tcW w:w="237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08EC" w:rsidRPr="00B62D8F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608EC" w:rsidRPr="00663293" w:rsidTr="004A362E">
        <w:trPr>
          <w:trHeight w:val="723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C608EC" w:rsidRPr="009220E0" w:rsidRDefault="00C608EC" w:rsidP="004A362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C608EC" w:rsidRPr="003364ED" w:rsidRDefault="00C608EC" w:rsidP="004A362E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608EC">
              <w:rPr>
                <w:rFonts w:ascii="Arial" w:hAnsi="Arial" w:cs="Arial"/>
                <w:sz w:val="20"/>
                <w:szCs w:val="20"/>
                <w:lang w:eastAsia="pt-BR"/>
              </w:rPr>
              <w:t>Utilizar os elementos da programação orientada a objetos em interfaces para dispositivos móveis</w:t>
            </w:r>
          </w:p>
        </w:tc>
        <w:tc>
          <w:tcPr>
            <w:tcW w:w="2991" w:type="dxa"/>
            <w:vAlign w:val="center"/>
          </w:tcPr>
          <w:p w:rsidR="00C608EC" w:rsidRPr="00B31BA5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Utilizou objetos como botões e caixas de texto, listas e demonstra compreensão de suas funções.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08EC" w:rsidRPr="00B62D8F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608EC" w:rsidRPr="00663293" w:rsidTr="00C608EC">
        <w:trPr>
          <w:trHeight w:hRule="exact" w:val="796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C608EC" w:rsidRPr="009220E0" w:rsidRDefault="00C608EC" w:rsidP="004A362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C608EC" w:rsidRPr="003364ED" w:rsidRDefault="00C608EC" w:rsidP="004A362E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608EC">
              <w:rPr>
                <w:rFonts w:ascii="Arial" w:hAnsi="Arial" w:cs="Arial"/>
                <w:sz w:val="20"/>
                <w:szCs w:val="20"/>
                <w:lang w:eastAsia="pt-BR"/>
              </w:rPr>
              <w:t>Preparar o ambiente necessário ao desenvolvimento do sistema para a plataforma mobile</w:t>
            </w:r>
          </w:p>
        </w:tc>
        <w:tc>
          <w:tcPr>
            <w:tcW w:w="2991" w:type="dxa"/>
            <w:vAlign w:val="center"/>
          </w:tcPr>
          <w:p w:rsidR="00C608EC" w:rsidRPr="00987BC5" w:rsidRDefault="00C608EC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Inicia o projeto 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ionic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v3 de maneira eficaz, utilizando projeto modelo.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08EC" w:rsidRPr="00B62D8F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608EC" w:rsidRPr="00663293" w:rsidTr="00C608EC">
        <w:trPr>
          <w:trHeight w:hRule="exact" w:val="945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C608EC" w:rsidRPr="009220E0" w:rsidRDefault="00C608EC" w:rsidP="004A362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C608EC" w:rsidRPr="003364ED" w:rsidRDefault="00C608EC" w:rsidP="004A362E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608EC">
              <w:rPr>
                <w:rFonts w:ascii="Arial" w:hAnsi="Arial" w:cs="Arial"/>
                <w:sz w:val="20"/>
                <w:szCs w:val="20"/>
                <w:lang w:eastAsia="pt-BR"/>
              </w:rPr>
              <w:t>Interpretar os requisitos do sistema, tendo em vista a elaboração dos componentes em ambiente mobile</w:t>
            </w:r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 xml:space="preserve"> plataformas</w:t>
            </w:r>
          </w:p>
        </w:tc>
        <w:tc>
          <w:tcPr>
            <w:tcW w:w="2991" w:type="dxa"/>
            <w:vAlign w:val="center"/>
          </w:tcPr>
          <w:p w:rsidR="00C608EC" w:rsidRPr="00F63857" w:rsidRDefault="004A362E" w:rsidP="00C608E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Demonstra</w:t>
            </w:r>
            <w:r w:rsidR="00C608EC">
              <w:rPr>
                <w:rFonts w:ascii="Arial" w:hAnsi="Arial" w:cs="Arial"/>
                <w:color w:val="FF0000"/>
                <w:sz w:val="20"/>
                <w:szCs w:val="20"/>
              </w:rPr>
              <w:t xml:space="preserve"> que o parte do processamento em ambiente Mobile é executado pelo dispositivo e outra na Web</w:t>
            </w:r>
            <w:r w:rsidR="00C608EC" w:rsidRPr="00F63857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08EC" w:rsidRPr="00B62D8F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608EC" w:rsidRPr="00663293" w:rsidTr="00C608EC">
        <w:trPr>
          <w:trHeight w:hRule="exact" w:val="1114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C608EC" w:rsidRPr="009220E0" w:rsidRDefault="00C608EC" w:rsidP="004A362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C608EC" w:rsidRPr="003364ED" w:rsidRDefault="00C608EC" w:rsidP="004A362E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608EC">
              <w:rPr>
                <w:rFonts w:ascii="Arial" w:hAnsi="Arial" w:cs="Arial"/>
                <w:sz w:val="20"/>
                <w:szCs w:val="20"/>
                <w:lang w:eastAsia="pt-BR"/>
              </w:rPr>
              <w:t>Definir os elementos de entrada, processamento e saída para a codificação das funcionalidades mobile</w:t>
            </w:r>
          </w:p>
        </w:tc>
        <w:tc>
          <w:tcPr>
            <w:tcW w:w="2991" w:type="dxa"/>
            <w:vAlign w:val="center"/>
          </w:tcPr>
          <w:p w:rsidR="00C608EC" w:rsidRPr="00987BC5" w:rsidRDefault="00C608EC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Envia e recebe os dados entre as telas “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Activits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”</w:t>
            </w:r>
            <w:r w:rsidR="004A362E">
              <w:rPr>
                <w:rFonts w:ascii="Arial" w:hAnsi="Arial" w:cs="Arial"/>
                <w:color w:val="FF0000"/>
                <w:sz w:val="20"/>
                <w:szCs w:val="20"/>
              </w:rPr>
              <w:t xml:space="preserve"> e realiza processamento.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C608EC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08EC" w:rsidRPr="00B62D8F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608EC" w:rsidRPr="00663293" w:rsidTr="004A362E">
        <w:trPr>
          <w:trHeight w:hRule="exact" w:val="567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C608EC" w:rsidRPr="009220E0" w:rsidRDefault="00C608EC" w:rsidP="004A362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C608EC" w:rsidRPr="003364ED" w:rsidRDefault="00C608EC" w:rsidP="004A362E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608EC">
              <w:rPr>
                <w:rFonts w:ascii="Arial" w:hAnsi="Arial" w:cs="Arial"/>
                <w:sz w:val="20"/>
                <w:szCs w:val="20"/>
                <w:lang w:eastAsia="pt-BR"/>
              </w:rPr>
              <w:t>Projetar interfaces para dispositivos móveis</w:t>
            </w:r>
          </w:p>
        </w:tc>
        <w:tc>
          <w:tcPr>
            <w:tcW w:w="2991" w:type="dxa"/>
            <w:vAlign w:val="center"/>
          </w:tcPr>
          <w:p w:rsidR="00C608EC" w:rsidRPr="00987BC5" w:rsidRDefault="004A362E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Apresenta o projeto através de DCU ou esboço de telas</w:t>
            </w:r>
            <w:r w:rsidR="00C608EC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08EC" w:rsidRPr="00B62D8F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608EC" w:rsidRPr="00663293" w:rsidTr="004A362E">
        <w:trPr>
          <w:trHeight w:hRule="exact" w:val="916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C608EC" w:rsidRPr="009220E0" w:rsidRDefault="00C608EC" w:rsidP="004A362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C608EC" w:rsidRPr="003364ED" w:rsidRDefault="00C608EC" w:rsidP="004A362E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608EC">
              <w:rPr>
                <w:rFonts w:ascii="Arial" w:hAnsi="Arial" w:cs="Arial"/>
                <w:sz w:val="20"/>
                <w:szCs w:val="20"/>
                <w:lang w:eastAsia="pt-BR"/>
              </w:rPr>
              <w:t>Implementar o código respeitando as características da linguagem na plataforma mobile</w:t>
            </w:r>
          </w:p>
        </w:tc>
        <w:tc>
          <w:tcPr>
            <w:tcW w:w="2991" w:type="dxa"/>
            <w:vAlign w:val="center"/>
          </w:tcPr>
          <w:p w:rsidR="00C608EC" w:rsidRPr="00987BC5" w:rsidRDefault="004A362E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O programa lista dados obtidos do 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BackEnd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no padrão JSON</w:t>
            </w:r>
            <w:r w:rsidR="00C608EC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08EC" w:rsidRPr="00B62D8F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608EC" w:rsidRPr="00663293" w:rsidTr="004A362E">
        <w:trPr>
          <w:trHeight w:hRule="exact" w:val="511"/>
        </w:trPr>
        <w:tc>
          <w:tcPr>
            <w:tcW w:w="708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C608EC" w:rsidRPr="009220E0" w:rsidRDefault="00C608EC" w:rsidP="004A362E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80" w:type="dxa"/>
            <w:vAlign w:val="center"/>
          </w:tcPr>
          <w:p w:rsidR="00C608EC" w:rsidRPr="008D16E1" w:rsidRDefault="00C608EC" w:rsidP="004A362E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1. Demonstrar atenção a detalhes</w:t>
            </w:r>
          </w:p>
        </w:tc>
        <w:tc>
          <w:tcPr>
            <w:tcW w:w="2991" w:type="dxa"/>
            <w:vAlign w:val="center"/>
          </w:tcPr>
          <w:p w:rsidR="00C608EC" w:rsidRPr="00B31BA5" w:rsidRDefault="00C608EC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 programa soluciona todos os requisitos descritos.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08EC" w:rsidRPr="00B62D8F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608EC" w:rsidRPr="00663293" w:rsidTr="004A362E">
        <w:trPr>
          <w:trHeight w:hRule="exact" w:val="781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C608EC" w:rsidRPr="00D77055" w:rsidRDefault="00C608EC" w:rsidP="004A362E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C608EC" w:rsidRPr="008D16E1" w:rsidRDefault="00C608EC" w:rsidP="004A362E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2. Demonstrar capacidade de organização (4)</w:t>
            </w:r>
          </w:p>
        </w:tc>
        <w:tc>
          <w:tcPr>
            <w:tcW w:w="2991" w:type="dxa"/>
            <w:vAlign w:val="center"/>
          </w:tcPr>
          <w:p w:rsidR="00C608EC" w:rsidRPr="0023241D" w:rsidRDefault="00C608EC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Aplicou os</w:t>
            </w: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 xml:space="preserve"> conceitos estudados</w:t>
            </w:r>
            <w:r w:rsidR="004A362E">
              <w:rPr>
                <w:rFonts w:ascii="Arial" w:hAnsi="Arial" w:cs="Arial"/>
                <w:color w:val="0070C0"/>
                <w:sz w:val="20"/>
                <w:szCs w:val="20"/>
              </w:rPr>
              <w:t xml:space="preserve"> utilizando “</w:t>
            </w:r>
            <w:proofErr w:type="spellStart"/>
            <w:r w:rsidR="004A362E">
              <w:rPr>
                <w:rFonts w:ascii="Arial" w:hAnsi="Arial" w:cs="Arial"/>
                <w:color w:val="0070C0"/>
                <w:sz w:val="20"/>
                <w:szCs w:val="20"/>
              </w:rPr>
              <w:t>AppInventor</w:t>
            </w:r>
            <w:proofErr w:type="spellEnd"/>
            <w:r w:rsidR="004A362E">
              <w:rPr>
                <w:rFonts w:ascii="Arial" w:hAnsi="Arial" w:cs="Arial"/>
                <w:color w:val="0070C0"/>
                <w:sz w:val="20"/>
                <w:szCs w:val="20"/>
              </w:rPr>
              <w:t>” ou “</w:t>
            </w:r>
            <w:proofErr w:type="spellStart"/>
            <w:r w:rsidR="004A362E">
              <w:rPr>
                <w:rFonts w:ascii="Arial" w:hAnsi="Arial" w:cs="Arial"/>
                <w:color w:val="0070C0"/>
                <w:sz w:val="20"/>
                <w:szCs w:val="20"/>
              </w:rPr>
              <w:t>ionic</w:t>
            </w:r>
            <w:proofErr w:type="spellEnd"/>
            <w:r w:rsidR="004A362E">
              <w:rPr>
                <w:rFonts w:ascii="Arial" w:hAnsi="Arial" w:cs="Arial"/>
                <w:color w:val="0070C0"/>
                <w:sz w:val="20"/>
                <w:szCs w:val="20"/>
              </w:rPr>
              <w:t>”</w:t>
            </w: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C608EC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08EC" w:rsidRPr="00B62D8F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608EC" w:rsidRPr="00663293" w:rsidTr="004A362E">
        <w:trPr>
          <w:trHeight w:hRule="exact" w:val="486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C608EC" w:rsidRPr="00D77055" w:rsidRDefault="00C608EC" w:rsidP="004A362E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C608EC" w:rsidRPr="008D16E1" w:rsidRDefault="00C608EC" w:rsidP="004A362E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3. Demonstrar raciocínio lógico na organização das informações (14)</w:t>
            </w:r>
          </w:p>
        </w:tc>
        <w:tc>
          <w:tcPr>
            <w:tcW w:w="2991" w:type="dxa"/>
            <w:vAlign w:val="center"/>
          </w:tcPr>
          <w:p w:rsidR="00C608EC" w:rsidRPr="00100C4F" w:rsidRDefault="00C608EC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Soluciona</w:t>
            </w: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 xml:space="preserve"> os problemas expostos na contextualização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C608EC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08EC" w:rsidRPr="00B62D8F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608EC" w:rsidRPr="00663293" w:rsidTr="004A362E">
        <w:trPr>
          <w:trHeight w:hRule="exact" w:val="758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C608EC" w:rsidRPr="00D77055" w:rsidRDefault="00C608EC" w:rsidP="004A362E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C608EC" w:rsidRPr="008D16E1" w:rsidRDefault="00C608EC" w:rsidP="004A362E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4. Demonstrar visão sistêmica (16)</w:t>
            </w:r>
          </w:p>
        </w:tc>
        <w:tc>
          <w:tcPr>
            <w:tcW w:w="2991" w:type="dxa"/>
            <w:vAlign w:val="center"/>
          </w:tcPr>
          <w:p w:rsidR="00C608EC" w:rsidRPr="00100C4F" w:rsidRDefault="004A362E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Faz requisições ao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BackEnd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obtendo os dados necessários.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08EC" w:rsidRPr="00B62D8F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608EC" w:rsidRPr="00663293" w:rsidTr="004A362E">
        <w:trPr>
          <w:trHeight w:hRule="exact" w:val="895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C608EC" w:rsidRPr="00D77055" w:rsidRDefault="00C608EC" w:rsidP="004A362E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C608EC" w:rsidRPr="008D16E1" w:rsidRDefault="00C608EC" w:rsidP="004A362E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5. Seguir método de trabalho (15)</w:t>
            </w:r>
          </w:p>
        </w:tc>
        <w:tc>
          <w:tcPr>
            <w:tcW w:w="2991" w:type="dxa"/>
            <w:vAlign w:val="center"/>
          </w:tcPr>
          <w:p w:rsidR="00C608EC" w:rsidRPr="00DE66DA" w:rsidRDefault="00C608EC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 solução está atualizada em um repositório 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Git</w:t>
            </w:r>
            <w:proofErr w:type="spellEnd"/>
            <w:r w:rsidR="004A362E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C608EC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08EC" w:rsidRPr="00B62D8F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608EC" w:rsidRPr="00663293" w:rsidTr="004A362E">
        <w:trPr>
          <w:trHeight w:hRule="exact" w:val="738"/>
        </w:trPr>
        <w:tc>
          <w:tcPr>
            <w:tcW w:w="7216" w:type="dxa"/>
            <w:gridSpan w:val="4"/>
            <w:tcBorders>
              <w:left w:val="single" w:sz="12" w:space="0" w:color="auto"/>
            </w:tcBorders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:rsidR="00C608EC" w:rsidRPr="00663293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C608EC" w:rsidRPr="00663293" w:rsidTr="004A362E">
        <w:trPr>
          <w:cantSplit/>
          <w:trHeight w:hRule="exact" w:val="800"/>
        </w:trPr>
        <w:tc>
          <w:tcPr>
            <w:tcW w:w="7216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C608EC" w:rsidRPr="00C76381" w:rsidRDefault="00C608EC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textDirection w:val="btLr"/>
            <w:vAlign w:val="center"/>
          </w:tcPr>
          <w:p w:rsidR="00C608EC" w:rsidRPr="00C76381" w:rsidRDefault="00C608EC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textDirection w:val="btLr"/>
            <w:vAlign w:val="center"/>
          </w:tcPr>
          <w:p w:rsidR="00C608EC" w:rsidRPr="00C76381" w:rsidRDefault="00C608EC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C608EC" w:rsidRPr="00C76381" w:rsidRDefault="00C608EC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C608EC" w:rsidRPr="00C76381" w:rsidRDefault="00C608EC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C608EC" w:rsidRPr="00C76381" w:rsidRDefault="00C608EC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C608EC" w:rsidRPr="00C76381" w:rsidRDefault="00C608EC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C608EC" w:rsidRPr="00C76381" w:rsidRDefault="00C608EC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C608EC" w:rsidRPr="00C76381" w:rsidRDefault="00C608EC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C608EC" w:rsidRPr="00663293" w:rsidRDefault="00C608EC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C608EC" w:rsidRDefault="00C608EC" w:rsidP="00C608EC">
      <w:pPr>
        <w:tabs>
          <w:tab w:val="left" w:pos="8690"/>
        </w:tabs>
        <w:spacing w:after="0"/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 (AUTOAVALIAÇÃO - INDMO)</w:t>
      </w:r>
    </w:p>
    <w:tbl>
      <w:tblPr>
        <w:tblW w:w="1060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280"/>
        <w:gridCol w:w="2991"/>
        <w:gridCol w:w="237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42"/>
      </w:tblGrid>
      <w:tr w:rsidR="00C608EC" w:rsidRPr="00663293" w:rsidTr="004A362E">
        <w:trPr>
          <w:trHeight w:val="583"/>
        </w:trPr>
        <w:tc>
          <w:tcPr>
            <w:tcW w:w="708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C608EC" w:rsidRPr="00CE256D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80" w:type="dxa"/>
            <w:vMerge w:val="restart"/>
            <w:tcBorders>
              <w:top w:val="single" w:sz="12" w:space="0" w:color="auto"/>
            </w:tcBorders>
            <w:vAlign w:val="center"/>
          </w:tcPr>
          <w:p w:rsidR="00C608EC" w:rsidRPr="00663293" w:rsidRDefault="00C608EC" w:rsidP="004A362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2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C608EC" w:rsidRDefault="00C608EC" w:rsidP="004A362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1"/>
              <w:gridCol w:w="1138"/>
              <w:gridCol w:w="341"/>
              <w:gridCol w:w="1138"/>
            </w:tblGrid>
            <w:tr w:rsidR="00C608EC" w:rsidRPr="00B36250" w:rsidTr="004A362E">
              <w:trPr>
                <w:trHeight w:val="314"/>
                <w:jc w:val="center"/>
              </w:trPr>
              <w:tc>
                <w:tcPr>
                  <w:tcW w:w="341" w:type="dxa"/>
                  <w:shd w:val="clear" w:color="auto" w:fill="FF0000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8" w:type="dxa"/>
                  <w:vAlign w:val="center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1" w:type="dxa"/>
                  <w:shd w:val="clear" w:color="auto" w:fill="4F81BD"/>
                  <w:vAlign w:val="center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8" w:type="dxa"/>
                  <w:vAlign w:val="center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C608EC" w:rsidRPr="00B36250" w:rsidTr="004A362E">
              <w:trPr>
                <w:trHeight w:val="328"/>
                <w:jc w:val="center"/>
              </w:trPr>
              <w:tc>
                <w:tcPr>
                  <w:tcW w:w="341" w:type="dxa"/>
                  <w:shd w:val="clear" w:color="auto" w:fill="auto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8" w:type="dxa"/>
                  <w:vAlign w:val="center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1" w:type="dxa"/>
                  <w:shd w:val="clear" w:color="auto" w:fill="auto"/>
                  <w:vAlign w:val="center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8" w:type="dxa"/>
                  <w:vAlign w:val="center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C608EC" w:rsidRPr="00B36250" w:rsidTr="004A362E">
              <w:trPr>
                <w:trHeight w:val="328"/>
                <w:jc w:val="center"/>
              </w:trPr>
              <w:tc>
                <w:tcPr>
                  <w:tcW w:w="341" w:type="dxa"/>
                  <w:shd w:val="clear" w:color="auto" w:fill="auto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8" w:type="dxa"/>
                  <w:vAlign w:val="center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1" w:type="dxa"/>
                  <w:shd w:val="clear" w:color="auto" w:fill="auto"/>
                  <w:vAlign w:val="center"/>
                </w:tcPr>
                <w:p w:rsidR="00C608EC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8" w:type="dxa"/>
                  <w:vAlign w:val="center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  <w:proofErr w:type="spellEnd"/>
                </w:p>
              </w:tc>
            </w:tr>
          </w:tbl>
          <w:p w:rsidR="00C608EC" w:rsidRPr="00663293" w:rsidRDefault="00C608EC" w:rsidP="004A362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3" w:type="dxa"/>
            <w:gridSpan w:val="10"/>
            <w:tcBorders>
              <w:top w:val="single" w:sz="12" w:space="0" w:color="auto"/>
              <w:right w:val="single" w:sz="12" w:space="0" w:color="auto"/>
            </w:tcBorders>
          </w:tcPr>
          <w:p w:rsidR="00C608EC" w:rsidRPr="00663293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C608EC" w:rsidRPr="00663293" w:rsidTr="004A362E">
        <w:trPr>
          <w:cantSplit/>
          <w:trHeight w:val="1661"/>
        </w:trPr>
        <w:tc>
          <w:tcPr>
            <w:tcW w:w="708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C608EC" w:rsidRDefault="00C608EC" w:rsidP="004A362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80" w:type="dxa"/>
            <w:vMerge/>
            <w:tcBorders>
              <w:bottom w:val="single" w:sz="4" w:space="0" w:color="auto"/>
            </w:tcBorders>
          </w:tcPr>
          <w:p w:rsidR="00C608EC" w:rsidRDefault="00C608EC" w:rsidP="004A362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28" w:type="dxa"/>
            <w:gridSpan w:val="2"/>
            <w:vMerge/>
          </w:tcPr>
          <w:p w:rsidR="00C608EC" w:rsidRDefault="00C608EC" w:rsidP="004A362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JENIFER SANTOS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textDirection w:val="btL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LEONARDO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textDirection w:val="btL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LUCAS TEIXEIRA</w:t>
            </w:r>
            <w:r w:rsidRPr="009651C2">
              <w:rPr>
                <w:rFonts w:ascii="Arial" w:hAnsi="Arial" w:cs="Arial"/>
                <w:b/>
                <w:sz w:val="16"/>
                <w:szCs w:val="16"/>
              </w:rPr>
              <w:t>RAFAEL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MAISA DRUDI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MURILO HENRIQUE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PAULO CEZAR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PEDRO HENRIQUE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ROBESIO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VINÍCIUS</w:t>
            </w:r>
          </w:p>
        </w:tc>
        <w:tc>
          <w:tcPr>
            <w:tcW w:w="34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A362E" w:rsidRPr="00663293" w:rsidTr="004A362E">
        <w:trPr>
          <w:trHeight w:val="718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:rsidR="004A362E" w:rsidRPr="009220E0" w:rsidRDefault="004A362E" w:rsidP="004A362E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80" w:type="dxa"/>
            <w:tcBorders>
              <w:top w:val="single" w:sz="4" w:space="0" w:color="auto"/>
            </w:tcBorders>
            <w:vAlign w:val="center"/>
          </w:tcPr>
          <w:p w:rsidR="004A362E" w:rsidRPr="00314121" w:rsidRDefault="004A362E" w:rsidP="004A362E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608EC">
              <w:rPr>
                <w:rFonts w:ascii="Arial" w:hAnsi="Arial" w:cs="Arial"/>
                <w:sz w:val="20"/>
                <w:szCs w:val="20"/>
                <w:lang w:eastAsia="pt-BR"/>
              </w:rPr>
              <w:t>Identificar as características de programação de dispositivos móveis</w:t>
            </w:r>
          </w:p>
        </w:tc>
        <w:tc>
          <w:tcPr>
            <w:tcW w:w="2991" w:type="dxa"/>
            <w:tcBorders>
              <w:top w:val="nil"/>
            </w:tcBorders>
            <w:vAlign w:val="center"/>
          </w:tcPr>
          <w:p w:rsidR="004A362E" w:rsidRPr="00B31BA5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Diferencia ambiente “no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code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” como “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AppInventor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” de ambiente integrado “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Ionic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” ou “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Android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Studio” por exemplo.</w:t>
            </w:r>
          </w:p>
        </w:tc>
        <w:tc>
          <w:tcPr>
            <w:tcW w:w="237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A362E" w:rsidRPr="00DE66DA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A362E" w:rsidRPr="00B62D8F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A362E" w:rsidRPr="00663293" w:rsidTr="004A362E">
        <w:trPr>
          <w:trHeight w:hRule="exact" w:val="999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4A362E" w:rsidRPr="009220E0" w:rsidRDefault="004A362E" w:rsidP="004A362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4A362E" w:rsidRPr="003364ED" w:rsidRDefault="004A362E" w:rsidP="004A362E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608EC">
              <w:rPr>
                <w:rFonts w:ascii="Arial" w:hAnsi="Arial" w:cs="Arial"/>
                <w:sz w:val="20"/>
                <w:szCs w:val="20"/>
                <w:lang w:eastAsia="pt-BR"/>
              </w:rPr>
              <w:t>Utilizar os elementos da programação orientada a objetos em interfaces para dispositivos móveis</w:t>
            </w:r>
          </w:p>
        </w:tc>
        <w:tc>
          <w:tcPr>
            <w:tcW w:w="2991" w:type="dxa"/>
            <w:vAlign w:val="center"/>
          </w:tcPr>
          <w:p w:rsidR="004A362E" w:rsidRPr="00B31BA5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Utilizou objetos como botões e caixas de texto, listas e demonstra compreensão de suas funções.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A362E" w:rsidRPr="00B62D8F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A362E" w:rsidRPr="00663293" w:rsidTr="004A362E">
        <w:trPr>
          <w:trHeight w:hRule="exact" w:val="703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4A362E" w:rsidRPr="009220E0" w:rsidRDefault="004A362E" w:rsidP="004A362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4A362E" w:rsidRPr="003364ED" w:rsidRDefault="004A362E" w:rsidP="004A362E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608EC">
              <w:rPr>
                <w:rFonts w:ascii="Arial" w:hAnsi="Arial" w:cs="Arial"/>
                <w:sz w:val="20"/>
                <w:szCs w:val="20"/>
                <w:lang w:eastAsia="pt-BR"/>
              </w:rPr>
              <w:t>Preparar o ambiente necessário ao desenvolvimento do sistema para a plataforma mobile</w:t>
            </w:r>
          </w:p>
        </w:tc>
        <w:tc>
          <w:tcPr>
            <w:tcW w:w="2991" w:type="dxa"/>
            <w:vAlign w:val="center"/>
          </w:tcPr>
          <w:p w:rsidR="004A362E" w:rsidRPr="00987BC5" w:rsidRDefault="004A362E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Inicia o projeto 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ionic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v3 de maneira eficaz, utilizando projeto modelo.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A362E" w:rsidRPr="00B62D8F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A362E" w:rsidRPr="00663293" w:rsidTr="004A362E">
        <w:trPr>
          <w:trHeight w:hRule="exact" w:val="995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4A362E" w:rsidRPr="009220E0" w:rsidRDefault="004A362E" w:rsidP="004A362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4A362E" w:rsidRPr="003364ED" w:rsidRDefault="004A362E" w:rsidP="004A362E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608EC">
              <w:rPr>
                <w:rFonts w:ascii="Arial" w:hAnsi="Arial" w:cs="Arial"/>
                <w:sz w:val="20"/>
                <w:szCs w:val="20"/>
                <w:lang w:eastAsia="pt-BR"/>
              </w:rPr>
              <w:t>Interpretar os requisitos do sistema, tendo em vista a elaboração dos componentes em ambiente mobile</w:t>
            </w:r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 xml:space="preserve"> plataformas</w:t>
            </w:r>
          </w:p>
        </w:tc>
        <w:tc>
          <w:tcPr>
            <w:tcW w:w="2991" w:type="dxa"/>
            <w:vAlign w:val="center"/>
          </w:tcPr>
          <w:p w:rsidR="004A362E" w:rsidRPr="00F63857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Demonstra que o parte do processamento em ambiente Mobile é executado pelo dispositivo e outra na Web</w:t>
            </w:r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A362E" w:rsidRPr="00B62D8F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A362E" w:rsidRPr="00663293" w:rsidTr="004A362E">
        <w:trPr>
          <w:trHeight w:hRule="exact" w:val="995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4A362E" w:rsidRPr="009220E0" w:rsidRDefault="004A362E" w:rsidP="004A362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4A362E" w:rsidRPr="003364ED" w:rsidRDefault="004A362E" w:rsidP="004A362E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608EC">
              <w:rPr>
                <w:rFonts w:ascii="Arial" w:hAnsi="Arial" w:cs="Arial"/>
                <w:sz w:val="20"/>
                <w:szCs w:val="20"/>
                <w:lang w:eastAsia="pt-BR"/>
              </w:rPr>
              <w:t>Definir os elementos de entrada, processamento e saída para a codificação das funcionalidades mobile</w:t>
            </w:r>
          </w:p>
        </w:tc>
        <w:tc>
          <w:tcPr>
            <w:tcW w:w="2991" w:type="dxa"/>
            <w:vAlign w:val="center"/>
          </w:tcPr>
          <w:p w:rsidR="004A362E" w:rsidRPr="00987BC5" w:rsidRDefault="004A362E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Envia e recebe os dados entre as telas “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Activits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” e realiza processamento.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4A362E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A362E" w:rsidRPr="00B62D8F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A362E" w:rsidRPr="00663293" w:rsidTr="004A362E">
        <w:trPr>
          <w:trHeight w:hRule="exact" w:val="567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4A362E" w:rsidRPr="009220E0" w:rsidRDefault="004A362E" w:rsidP="004A362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4A362E" w:rsidRPr="003364ED" w:rsidRDefault="004A362E" w:rsidP="004A362E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608EC">
              <w:rPr>
                <w:rFonts w:ascii="Arial" w:hAnsi="Arial" w:cs="Arial"/>
                <w:sz w:val="20"/>
                <w:szCs w:val="20"/>
                <w:lang w:eastAsia="pt-BR"/>
              </w:rPr>
              <w:t>Projetar interfaces para dispositivos móveis</w:t>
            </w:r>
          </w:p>
        </w:tc>
        <w:tc>
          <w:tcPr>
            <w:tcW w:w="2991" w:type="dxa"/>
            <w:vAlign w:val="center"/>
          </w:tcPr>
          <w:p w:rsidR="004A362E" w:rsidRPr="00987BC5" w:rsidRDefault="004A362E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Apresenta o projeto através de DCU ou esboço de telas.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A362E" w:rsidRPr="00B62D8F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A362E" w:rsidRPr="00663293" w:rsidTr="004A362E">
        <w:trPr>
          <w:trHeight w:hRule="exact" w:val="706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4A362E" w:rsidRPr="009220E0" w:rsidRDefault="004A362E" w:rsidP="004A362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4A362E" w:rsidRPr="003364ED" w:rsidRDefault="004A362E" w:rsidP="004A362E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608EC">
              <w:rPr>
                <w:rFonts w:ascii="Arial" w:hAnsi="Arial" w:cs="Arial"/>
                <w:sz w:val="20"/>
                <w:szCs w:val="20"/>
                <w:lang w:eastAsia="pt-BR"/>
              </w:rPr>
              <w:t>Implementar o código respeitando as características da linguagem na plataforma mobile</w:t>
            </w:r>
          </w:p>
        </w:tc>
        <w:tc>
          <w:tcPr>
            <w:tcW w:w="2991" w:type="dxa"/>
            <w:vAlign w:val="center"/>
          </w:tcPr>
          <w:p w:rsidR="004A362E" w:rsidRPr="00987BC5" w:rsidRDefault="004A362E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O programa lista dados obtidos do 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BackEnd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no padrão JSON.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A362E" w:rsidRPr="00B62D8F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A362E" w:rsidRPr="00663293" w:rsidTr="004A362E">
        <w:trPr>
          <w:trHeight w:hRule="exact" w:val="511"/>
        </w:trPr>
        <w:tc>
          <w:tcPr>
            <w:tcW w:w="708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4A362E" w:rsidRPr="009220E0" w:rsidRDefault="004A362E" w:rsidP="004A362E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80" w:type="dxa"/>
            <w:vAlign w:val="center"/>
          </w:tcPr>
          <w:p w:rsidR="004A362E" w:rsidRPr="008D16E1" w:rsidRDefault="004A362E" w:rsidP="004A362E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1. Demonstrar atenção a detalhes</w:t>
            </w:r>
          </w:p>
        </w:tc>
        <w:tc>
          <w:tcPr>
            <w:tcW w:w="2991" w:type="dxa"/>
            <w:vAlign w:val="center"/>
          </w:tcPr>
          <w:p w:rsidR="004A362E" w:rsidRPr="00B31BA5" w:rsidRDefault="004A362E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 programa soluciona todos os requisitos descritos.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A362E" w:rsidRPr="00B62D8F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A362E" w:rsidRPr="00663293" w:rsidTr="004A362E">
        <w:trPr>
          <w:trHeight w:hRule="exact" w:val="905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4A362E" w:rsidRPr="00D77055" w:rsidRDefault="004A362E" w:rsidP="004A362E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4A362E" w:rsidRPr="008D16E1" w:rsidRDefault="004A362E" w:rsidP="004A362E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2. Demonstrar capacidade de organização (4)</w:t>
            </w:r>
          </w:p>
        </w:tc>
        <w:tc>
          <w:tcPr>
            <w:tcW w:w="2991" w:type="dxa"/>
            <w:vAlign w:val="center"/>
          </w:tcPr>
          <w:p w:rsidR="004A362E" w:rsidRPr="0023241D" w:rsidRDefault="004A362E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Aplicou os</w:t>
            </w: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 xml:space="preserve"> conceitos estudados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utilizando “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AppInventor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>” ou “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ionic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>”</w:t>
            </w: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4A362E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A362E" w:rsidRPr="00B62D8F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A362E" w:rsidRPr="00663293" w:rsidTr="004A362E">
        <w:trPr>
          <w:trHeight w:hRule="exact" w:val="713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4A362E" w:rsidRPr="00D77055" w:rsidRDefault="004A362E" w:rsidP="004A362E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4A362E" w:rsidRPr="008D16E1" w:rsidRDefault="004A362E" w:rsidP="004A362E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3. Demonstrar raciocínio lógico na organização das informações (14)</w:t>
            </w:r>
          </w:p>
        </w:tc>
        <w:tc>
          <w:tcPr>
            <w:tcW w:w="2991" w:type="dxa"/>
            <w:vAlign w:val="center"/>
          </w:tcPr>
          <w:p w:rsidR="004A362E" w:rsidRPr="00100C4F" w:rsidRDefault="004A362E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Soluciona</w:t>
            </w: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 xml:space="preserve"> os problemas expostos na contextualização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4A362E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A362E" w:rsidRPr="00B62D8F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A362E" w:rsidRPr="00663293" w:rsidTr="004A362E">
        <w:trPr>
          <w:trHeight w:hRule="exact" w:val="758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4A362E" w:rsidRPr="00D77055" w:rsidRDefault="004A362E" w:rsidP="004A362E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4A362E" w:rsidRPr="008D16E1" w:rsidRDefault="004A362E" w:rsidP="004A362E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4. Demonstrar visão sistêmica (16)</w:t>
            </w:r>
          </w:p>
        </w:tc>
        <w:tc>
          <w:tcPr>
            <w:tcW w:w="2991" w:type="dxa"/>
            <w:vAlign w:val="center"/>
          </w:tcPr>
          <w:p w:rsidR="004A362E" w:rsidRPr="00100C4F" w:rsidRDefault="004A362E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Faz requisições ao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BackEnd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obtendo os dados necessários.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A362E" w:rsidRPr="00B62D8F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A362E" w:rsidRPr="00663293" w:rsidTr="004A362E">
        <w:trPr>
          <w:trHeight w:hRule="exact" w:val="763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4A362E" w:rsidRPr="00D77055" w:rsidRDefault="004A362E" w:rsidP="004A362E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4A362E" w:rsidRPr="008D16E1" w:rsidRDefault="004A362E" w:rsidP="004A362E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5. Seguir método de trabalho (15)</w:t>
            </w:r>
          </w:p>
        </w:tc>
        <w:tc>
          <w:tcPr>
            <w:tcW w:w="2991" w:type="dxa"/>
            <w:vAlign w:val="center"/>
          </w:tcPr>
          <w:p w:rsidR="004A362E" w:rsidRPr="00DE66DA" w:rsidRDefault="004A362E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 solução está atualizada em um repositório 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4A362E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A362E" w:rsidRPr="00B62D8F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A362E" w:rsidRPr="00663293" w:rsidTr="004A362E">
        <w:trPr>
          <w:trHeight w:hRule="exact" w:val="738"/>
        </w:trPr>
        <w:tc>
          <w:tcPr>
            <w:tcW w:w="7216" w:type="dxa"/>
            <w:gridSpan w:val="4"/>
            <w:tcBorders>
              <w:left w:val="single" w:sz="12" w:space="0" w:color="auto"/>
            </w:tcBorders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:rsidR="004A362E" w:rsidRPr="00663293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4A362E" w:rsidRPr="00663293" w:rsidTr="004A362E">
        <w:trPr>
          <w:cantSplit/>
          <w:trHeight w:hRule="exact" w:val="800"/>
        </w:trPr>
        <w:tc>
          <w:tcPr>
            <w:tcW w:w="7216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4A362E" w:rsidRPr="00C76381" w:rsidRDefault="004A362E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textDirection w:val="btLr"/>
            <w:vAlign w:val="center"/>
          </w:tcPr>
          <w:p w:rsidR="004A362E" w:rsidRPr="00C76381" w:rsidRDefault="004A362E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textDirection w:val="btLr"/>
            <w:vAlign w:val="center"/>
          </w:tcPr>
          <w:p w:rsidR="004A362E" w:rsidRPr="00C76381" w:rsidRDefault="004A362E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4A362E" w:rsidRPr="00C76381" w:rsidRDefault="004A362E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4A362E" w:rsidRPr="00C76381" w:rsidRDefault="004A362E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4A362E" w:rsidRPr="00C76381" w:rsidRDefault="004A362E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4A362E" w:rsidRPr="00C76381" w:rsidRDefault="004A362E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4A362E" w:rsidRPr="00C76381" w:rsidRDefault="004A362E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4A362E" w:rsidRPr="00C76381" w:rsidRDefault="004A362E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4A362E" w:rsidRPr="00663293" w:rsidRDefault="004A362E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C608EC" w:rsidRDefault="00C608EC" w:rsidP="00C608EC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C608EC" w:rsidRDefault="00C608EC" w:rsidP="00C608EC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C608EC" w:rsidRDefault="00C608EC" w:rsidP="00C608EC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55"/>
        <w:gridCol w:w="1359"/>
        <w:gridCol w:w="1390"/>
      </w:tblGrid>
      <w:tr w:rsidR="00C608EC" w:rsidTr="004A362E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NOTA</w:t>
            </w:r>
          </w:p>
        </w:tc>
      </w:tr>
      <w:tr w:rsidR="00C608EC" w:rsidTr="004A362E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608EC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6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7A54E4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608EC" w:rsidRDefault="007A54E4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</w:tr>
      <w:tr w:rsidR="00C608EC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5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7A54E4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608EC" w:rsidRDefault="007A54E4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C608EC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EC" w:rsidRDefault="00C608EC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4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EC" w:rsidRDefault="007A54E4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608EC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C608EC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EC" w:rsidRDefault="00C608EC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3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EC" w:rsidRDefault="007A54E4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608EC" w:rsidRDefault="007A54E4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C608EC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EC" w:rsidRDefault="00C608EC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2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EC" w:rsidRDefault="007A54E4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608EC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C608EC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1 desejável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7A54E4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608EC" w:rsidRDefault="007A54E4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C608EC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7A54E4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50</w:t>
            </w:r>
          </w:p>
        </w:tc>
      </w:tr>
      <w:tr w:rsidR="00C608EC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</w:t>
            </w:r>
            <w:r w:rsidR="007A54E4">
              <w:rPr>
                <w:rFonts w:ascii="Arial" w:hAnsi="Arial" w:cs="Arial"/>
              </w:rPr>
              <w:t xml:space="preserve"> 5 critérios críticos e de 5 a 7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7A54E4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C608EC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4 critérios críticos e de 2 a 4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7A54E4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C608EC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critérios críticos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7A54E4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C608EC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menos de 3 critérios críticos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C608EC" w:rsidRDefault="007A54E4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C608EC" w:rsidRDefault="00C608EC" w:rsidP="00C608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08EC" w:rsidRDefault="00C608EC" w:rsidP="00C608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08EC" w:rsidRDefault="00C608EC" w:rsidP="00C608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08EC" w:rsidRDefault="00C608EC" w:rsidP="00C608EC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C608EC" w:rsidTr="004A362E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NÍVEL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:rsidR="00C608EC" w:rsidRDefault="00C608EC" w:rsidP="00C608EC">
      <w:pPr>
        <w:spacing w:after="0" w:line="240" w:lineRule="auto"/>
        <w:rPr>
          <w:rFonts w:ascii="Verdana" w:hAnsi="Verdana"/>
          <w:b/>
        </w:rPr>
      </w:pPr>
    </w:p>
    <w:p w:rsidR="00C608EC" w:rsidRDefault="00C608EC" w:rsidP="00C608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08EC" w:rsidRDefault="00C608EC" w:rsidP="00C608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08EC" w:rsidRDefault="00C608EC" w:rsidP="00C608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08EC" w:rsidRDefault="00C608EC" w:rsidP="00C608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08EC" w:rsidRDefault="00C608EC" w:rsidP="00C608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08EC" w:rsidRDefault="00C608EC" w:rsidP="00C608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08EC" w:rsidRDefault="00C608EC" w:rsidP="00C608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08EC" w:rsidRDefault="00C608EC" w:rsidP="00C608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08EC" w:rsidRDefault="00C608EC" w:rsidP="00C608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08EC" w:rsidRDefault="00C608EC" w:rsidP="00C608EC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3"/>
        <w:gridCol w:w="1906"/>
        <w:gridCol w:w="3005"/>
        <w:gridCol w:w="1939"/>
      </w:tblGrid>
      <w:tr w:rsidR="00C608EC" w:rsidTr="004A362E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C608EC" w:rsidRDefault="00C608EC" w:rsidP="004A362E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C608EC" w:rsidRDefault="00C608EC" w:rsidP="004A362E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C608EC" w:rsidRDefault="00C608EC" w:rsidP="004A362E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3B3B3"/>
            <w:vAlign w:val="center"/>
            <w:hideMark/>
          </w:tcPr>
          <w:p w:rsidR="00C608EC" w:rsidRDefault="00C608EC" w:rsidP="004A362E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C608EC" w:rsidTr="004A362E">
        <w:trPr>
          <w:trHeight w:val="340"/>
        </w:trPr>
        <w:tc>
          <w:tcPr>
            <w:tcW w:w="30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C608EC" w:rsidRDefault="00C608EC" w:rsidP="004A362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C608EC" w:rsidRDefault="00C608EC" w:rsidP="004A362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/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608EC" w:rsidRDefault="00C608EC" w:rsidP="004A362E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8EC" w:rsidRDefault="00C608EC" w:rsidP="004A362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:rsidR="00C608EC" w:rsidRDefault="00C608EC" w:rsidP="00CF32E3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sectPr w:rsidR="00C608EC" w:rsidSect="0026470F">
      <w:headerReference w:type="even" r:id="rId8"/>
      <w:headerReference w:type="default" r:id="rId9"/>
      <w:pgSz w:w="11906" w:h="16838"/>
      <w:pgMar w:top="720" w:right="720" w:bottom="720" w:left="720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50D" w:rsidRDefault="005C050D">
      <w:pPr>
        <w:spacing w:after="0" w:line="240" w:lineRule="auto"/>
      </w:pPr>
      <w:r>
        <w:separator/>
      </w:r>
    </w:p>
  </w:endnote>
  <w:endnote w:type="continuationSeparator" w:id="0">
    <w:p w:rsidR="005C050D" w:rsidRDefault="005C0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50D" w:rsidRDefault="005C050D">
      <w:pPr>
        <w:spacing w:after="0" w:line="240" w:lineRule="auto"/>
      </w:pPr>
      <w:r>
        <w:separator/>
      </w:r>
    </w:p>
  </w:footnote>
  <w:footnote w:type="continuationSeparator" w:id="0">
    <w:p w:rsidR="005C050D" w:rsidRDefault="005C0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62E" w:rsidRDefault="004A362E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A362E" w:rsidRDefault="004A362E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62E" w:rsidRDefault="004A362E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362E" w:rsidRPr="009317FC" w:rsidRDefault="004A362E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:rsidR="004A362E" w:rsidRPr="009317FC" w:rsidRDefault="004A362E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" filled="f" stroked="f">
              <v:textbox>
                <w:txbxContent>
                  <w:p w:rsidR="004A362E" w:rsidRPr="009317FC" w:rsidRDefault="004A362E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:rsidR="004A362E" w:rsidRPr="009317FC" w:rsidRDefault="004A362E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>
          <wp:extent cx="1812925" cy="453390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12925" cy="453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pt-BR"/>
      </w:rPr>
      <w:t xml:space="preserve">                                                                                       </w:t>
    </w:r>
  </w:p>
  <w:p w:rsidR="004A362E" w:rsidRDefault="004A362E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7A54E4">
      <w:rPr>
        <w:noProof/>
      </w:rPr>
      <w:t>12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7A54E4">
      <w:rPr>
        <w:noProof/>
      </w:rPr>
      <w:t>12</w:t>
    </w:r>
    <w:r>
      <w:rPr>
        <w:noProof/>
      </w:rPr>
      <w:fldChar w:fldCharType="end"/>
    </w:r>
    <w:r>
      <w:t xml:space="preserve">      </w:t>
    </w:r>
  </w:p>
  <w:p w:rsidR="004A362E" w:rsidRPr="004C1B0B" w:rsidRDefault="004A362E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1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1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1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1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1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1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1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1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5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5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5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5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5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5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5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5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5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9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5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4"/>
  </w:num>
  <w:num w:numId="2">
    <w:abstractNumId w:val="17"/>
  </w:num>
  <w:num w:numId="3">
    <w:abstractNumId w:val="38"/>
  </w:num>
  <w:num w:numId="4">
    <w:abstractNumId w:val="15"/>
  </w:num>
  <w:num w:numId="5">
    <w:abstractNumId w:val="11"/>
  </w:num>
  <w:num w:numId="6">
    <w:abstractNumId w:val="48"/>
  </w:num>
  <w:num w:numId="7">
    <w:abstractNumId w:val="42"/>
  </w:num>
  <w:num w:numId="8">
    <w:abstractNumId w:val="28"/>
  </w:num>
  <w:num w:numId="9">
    <w:abstractNumId w:val="50"/>
  </w:num>
  <w:num w:numId="10">
    <w:abstractNumId w:val="45"/>
  </w:num>
  <w:num w:numId="11">
    <w:abstractNumId w:val="21"/>
  </w:num>
  <w:num w:numId="12">
    <w:abstractNumId w:val="24"/>
  </w:num>
  <w:num w:numId="13">
    <w:abstractNumId w:val="30"/>
  </w:num>
  <w:num w:numId="14">
    <w:abstractNumId w:val="47"/>
  </w:num>
  <w:num w:numId="15">
    <w:abstractNumId w:val="22"/>
  </w:num>
  <w:num w:numId="16">
    <w:abstractNumId w:val="8"/>
  </w:num>
  <w:num w:numId="17">
    <w:abstractNumId w:val="14"/>
  </w:num>
  <w:num w:numId="18">
    <w:abstractNumId w:val="16"/>
  </w:num>
  <w:num w:numId="19">
    <w:abstractNumId w:val="39"/>
  </w:num>
  <w:num w:numId="20">
    <w:abstractNumId w:val="31"/>
  </w:num>
  <w:num w:numId="21">
    <w:abstractNumId w:val="18"/>
  </w:num>
  <w:num w:numId="22">
    <w:abstractNumId w:val="46"/>
  </w:num>
  <w:num w:numId="23">
    <w:abstractNumId w:val="12"/>
  </w:num>
  <w:num w:numId="24">
    <w:abstractNumId w:val="34"/>
  </w:num>
  <w:num w:numId="25">
    <w:abstractNumId w:val="5"/>
  </w:num>
  <w:num w:numId="26">
    <w:abstractNumId w:val="10"/>
  </w:num>
  <w:num w:numId="27">
    <w:abstractNumId w:val="23"/>
  </w:num>
  <w:num w:numId="28">
    <w:abstractNumId w:val="9"/>
  </w:num>
  <w:num w:numId="29">
    <w:abstractNumId w:val="36"/>
  </w:num>
  <w:num w:numId="30">
    <w:abstractNumId w:val="43"/>
  </w:num>
  <w:num w:numId="31">
    <w:abstractNumId w:val="41"/>
  </w:num>
  <w:num w:numId="32">
    <w:abstractNumId w:val="25"/>
  </w:num>
  <w:num w:numId="33">
    <w:abstractNumId w:val="26"/>
  </w:num>
  <w:num w:numId="34">
    <w:abstractNumId w:val="27"/>
  </w:num>
  <w:num w:numId="35">
    <w:abstractNumId w:val="20"/>
  </w:num>
  <w:num w:numId="36">
    <w:abstractNumId w:val="29"/>
  </w:num>
  <w:num w:numId="37">
    <w:abstractNumId w:val="6"/>
  </w:num>
  <w:num w:numId="38">
    <w:abstractNumId w:val="32"/>
  </w:num>
  <w:num w:numId="39">
    <w:abstractNumId w:val="35"/>
  </w:num>
  <w:num w:numId="40">
    <w:abstractNumId w:val="49"/>
  </w:num>
  <w:num w:numId="41">
    <w:abstractNumId w:val="7"/>
  </w:num>
  <w:num w:numId="42">
    <w:abstractNumId w:val="19"/>
  </w:num>
  <w:num w:numId="43">
    <w:abstractNumId w:val="40"/>
  </w:num>
  <w:num w:numId="44">
    <w:abstractNumId w:val="37"/>
  </w:num>
  <w:num w:numId="45">
    <w:abstractNumId w:val="13"/>
  </w:num>
  <w:num w:numId="46">
    <w:abstractNumId w:val="33"/>
  </w:num>
  <w:num w:numId="47">
    <w:abstractNumId w:val="0"/>
  </w:num>
  <w:num w:numId="48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6A"/>
    <w:rsid w:val="00000526"/>
    <w:rsid w:val="00007D61"/>
    <w:rsid w:val="0001235E"/>
    <w:rsid w:val="00012E82"/>
    <w:rsid w:val="00015509"/>
    <w:rsid w:val="00016715"/>
    <w:rsid w:val="00023B9D"/>
    <w:rsid w:val="00024609"/>
    <w:rsid w:val="000252CD"/>
    <w:rsid w:val="00031761"/>
    <w:rsid w:val="000320D5"/>
    <w:rsid w:val="00047E3D"/>
    <w:rsid w:val="00052029"/>
    <w:rsid w:val="000676D2"/>
    <w:rsid w:val="00076B54"/>
    <w:rsid w:val="000773FA"/>
    <w:rsid w:val="00081A99"/>
    <w:rsid w:val="00083405"/>
    <w:rsid w:val="00091217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264"/>
    <w:rsid w:val="000C6391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0C4F"/>
    <w:rsid w:val="001020B7"/>
    <w:rsid w:val="00111BFC"/>
    <w:rsid w:val="001137BE"/>
    <w:rsid w:val="001167AC"/>
    <w:rsid w:val="001173C9"/>
    <w:rsid w:val="00125BF5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83FA8"/>
    <w:rsid w:val="001A0290"/>
    <w:rsid w:val="001A0499"/>
    <w:rsid w:val="001A1B64"/>
    <w:rsid w:val="001A212E"/>
    <w:rsid w:val="001C1491"/>
    <w:rsid w:val="001C15FD"/>
    <w:rsid w:val="001C2C3E"/>
    <w:rsid w:val="001C6C0C"/>
    <w:rsid w:val="001C6CC5"/>
    <w:rsid w:val="001C6E68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2018EF"/>
    <w:rsid w:val="00204532"/>
    <w:rsid w:val="00204FB5"/>
    <w:rsid w:val="00206C48"/>
    <w:rsid w:val="00210578"/>
    <w:rsid w:val="00211EC5"/>
    <w:rsid w:val="00220513"/>
    <w:rsid w:val="00220880"/>
    <w:rsid w:val="002259FD"/>
    <w:rsid w:val="00226522"/>
    <w:rsid w:val="0023241D"/>
    <w:rsid w:val="00234931"/>
    <w:rsid w:val="002513B7"/>
    <w:rsid w:val="00257A12"/>
    <w:rsid w:val="0026470F"/>
    <w:rsid w:val="002668E7"/>
    <w:rsid w:val="00273653"/>
    <w:rsid w:val="002808A2"/>
    <w:rsid w:val="00281EFE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488A"/>
    <w:rsid w:val="002B7657"/>
    <w:rsid w:val="002C0C60"/>
    <w:rsid w:val="002C77DF"/>
    <w:rsid w:val="002D3DD0"/>
    <w:rsid w:val="002D43DD"/>
    <w:rsid w:val="002D684B"/>
    <w:rsid w:val="002D69F0"/>
    <w:rsid w:val="002D7235"/>
    <w:rsid w:val="002E0ACB"/>
    <w:rsid w:val="002E153C"/>
    <w:rsid w:val="002E25CF"/>
    <w:rsid w:val="002F09C8"/>
    <w:rsid w:val="002F0AE0"/>
    <w:rsid w:val="002F5321"/>
    <w:rsid w:val="002F75D1"/>
    <w:rsid w:val="003004FE"/>
    <w:rsid w:val="0030493E"/>
    <w:rsid w:val="0030568F"/>
    <w:rsid w:val="00307D90"/>
    <w:rsid w:val="00312C90"/>
    <w:rsid w:val="00313146"/>
    <w:rsid w:val="00314121"/>
    <w:rsid w:val="00323DC2"/>
    <w:rsid w:val="00325599"/>
    <w:rsid w:val="0033420A"/>
    <w:rsid w:val="00337D70"/>
    <w:rsid w:val="00344C12"/>
    <w:rsid w:val="00346B68"/>
    <w:rsid w:val="00353EF0"/>
    <w:rsid w:val="0035609E"/>
    <w:rsid w:val="00360244"/>
    <w:rsid w:val="00361F4F"/>
    <w:rsid w:val="00372B67"/>
    <w:rsid w:val="00372CCF"/>
    <w:rsid w:val="00372E4F"/>
    <w:rsid w:val="00377BB6"/>
    <w:rsid w:val="003810E6"/>
    <w:rsid w:val="00381C52"/>
    <w:rsid w:val="00381C66"/>
    <w:rsid w:val="00391BE4"/>
    <w:rsid w:val="00391CFD"/>
    <w:rsid w:val="00392B83"/>
    <w:rsid w:val="003B15F6"/>
    <w:rsid w:val="003C1270"/>
    <w:rsid w:val="003C1DA2"/>
    <w:rsid w:val="003D0487"/>
    <w:rsid w:val="003D20F1"/>
    <w:rsid w:val="003D44DF"/>
    <w:rsid w:val="003D4F5F"/>
    <w:rsid w:val="003D7A06"/>
    <w:rsid w:val="003F0226"/>
    <w:rsid w:val="003F09CE"/>
    <w:rsid w:val="003F24C8"/>
    <w:rsid w:val="0040078D"/>
    <w:rsid w:val="00405808"/>
    <w:rsid w:val="0041011F"/>
    <w:rsid w:val="004143CF"/>
    <w:rsid w:val="00414B5C"/>
    <w:rsid w:val="00414F47"/>
    <w:rsid w:val="004204BA"/>
    <w:rsid w:val="004214A0"/>
    <w:rsid w:val="00434DF1"/>
    <w:rsid w:val="004406FD"/>
    <w:rsid w:val="00440969"/>
    <w:rsid w:val="00441068"/>
    <w:rsid w:val="00442C69"/>
    <w:rsid w:val="00443CBB"/>
    <w:rsid w:val="004458C4"/>
    <w:rsid w:val="004548E5"/>
    <w:rsid w:val="004616B2"/>
    <w:rsid w:val="00461807"/>
    <w:rsid w:val="004653B7"/>
    <w:rsid w:val="00473498"/>
    <w:rsid w:val="004900D2"/>
    <w:rsid w:val="00491A44"/>
    <w:rsid w:val="0049273B"/>
    <w:rsid w:val="00493869"/>
    <w:rsid w:val="004962B0"/>
    <w:rsid w:val="004A362E"/>
    <w:rsid w:val="004A4F03"/>
    <w:rsid w:val="004A7206"/>
    <w:rsid w:val="004B7445"/>
    <w:rsid w:val="004C1B0B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3EE3"/>
    <w:rsid w:val="005016A3"/>
    <w:rsid w:val="005021E6"/>
    <w:rsid w:val="00506A82"/>
    <w:rsid w:val="005100EC"/>
    <w:rsid w:val="005101CE"/>
    <w:rsid w:val="00513A1C"/>
    <w:rsid w:val="00523DD2"/>
    <w:rsid w:val="00526522"/>
    <w:rsid w:val="00534541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722DD"/>
    <w:rsid w:val="00572838"/>
    <w:rsid w:val="00576AD7"/>
    <w:rsid w:val="00577CEB"/>
    <w:rsid w:val="0058084D"/>
    <w:rsid w:val="00581736"/>
    <w:rsid w:val="00582297"/>
    <w:rsid w:val="00583223"/>
    <w:rsid w:val="00586573"/>
    <w:rsid w:val="005A0557"/>
    <w:rsid w:val="005A1FB3"/>
    <w:rsid w:val="005A568B"/>
    <w:rsid w:val="005A5BA3"/>
    <w:rsid w:val="005A6BFD"/>
    <w:rsid w:val="005A7499"/>
    <w:rsid w:val="005B072E"/>
    <w:rsid w:val="005B4EB8"/>
    <w:rsid w:val="005B745B"/>
    <w:rsid w:val="005C050D"/>
    <w:rsid w:val="005C2161"/>
    <w:rsid w:val="005C29DF"/>
    <w:rsid w:val="005C2FD4"/>
    <w:rsid w:val="005C4F89"/>
    <w:rsid w:val="005D3AAA"/>
    <w:rsid w:val="005E1111"/>
    <w:rsid w:val="005E3F93"/>
    <w:rsid w:val="005E5215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633E"/>
    <w:rsid w:val="006178D3"/>
    <w:rsid w:val="00621DB8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520D"/>
    <w:rsid w:val="006900EB"/>
    <w:rsid w:val="00691CDD"/>
    <w:rsid w:val="006978EF"/>
    <w:rsid w:val="006B0F0F"/>
    <w:rsid w:val="006B103E"/>
    <w:rsid w:val="006B3D3F"/>
    <w:rsid w:val="006C065A"/>
    <w:rsid w:val="006C552C"/>
    <w:rsid w:val="006D2D04"/>
    <w:rsid w:val="006D4841"/>
    <w:rsid w:val="006D7159"/>
    <w:rsid w:val="006D7C59"/>
    <w:rsid w:val="006F0DD8"/>
    <w:rsid w:val="007005D9"/>
    <w:rsid w:val="007110E9"/>
    <w:rsid w:val="007127CF"/>
    <w:rsid w:val="007139E8"/>
    <w:rsid w:val="00714C74"/>
    <w:rsid w:val="00714F3B"/>
    <w:rsid w:val="00717BB6"/>
    <w:rsid w:val="00731D48"/>
    <w:rsid w:val="00737373"/>
    <w:rsid w:val="007401A0"/>
    <w:rsid w:val="0074498F"/>
    <w:rsid w:val="00750B97"/>
    <w:rsid w:val="0075136C"/>
    <w:rsid w:val="00753062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A54E4"/>
    <w:rsid w:val="007B05C4"/>
    <w:rsid w:val="007B0765"/>
    <w:rsid w:val="007B20AE"/>
    <w:rsid w:val="007B57A6"/>
    <w:rsid w:val="007B77D8"/>
    <w:rsid w:val="007C1C32"/>
    <w:rsid w:val="007C4C42"/>
    <w:rsid w:val="007D121F"/>
    <w:rsid w:val="007D13F3"/>
    <w:rsid w:val="007D3F32"/>
    <w:rsid w:val="007E3EE3"/>
    <w:rsid w:val="007F1B0E"/>
    <w:rsid w:val="007F70D6"/>
    <w:rsid w:val="008037ED"/>
    <w:rsid w:val="008050C2"/>
    <w:rsid w:val="0082163D"/>
    <w:rsid w:val="00821CA6"/>
    <w:rsid w:val="008239F0"/>
    <w:rsid w:val="00827381"/>
    <w:rsid w:val="008307B5"/>
    <w:rsid w:val="00831D4D"/>
    <w:rsid w:val="00836A24"/>
    <w:rsid w:val="0084667C"/>
    <w:rsid w:val="00854B93"/>
    <w:rsid w:val="00855FC4"/>
    <w:rsid w:val="00863242"/>
    <w:rsid w:val="00864599"/>
    <w:rsid w:val="008648CC"/>
    <w:rsid w:val="0086748C"/>
    <w:rsid w:val="008678BC"/>
    <w:rsid w:val="00876C8F"/>
    <w:rsid w:val="00876DE6"/>
    <w:rsid w:val="008861C5"/>
    <w:rsid w:val="00886419"/>
    <w:rsid w:val="00896827"/>
    <w:rsid w:val="00896A3E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4B55"/>
    <w:rsid w:val="008C6F75"/>
    <w:rsid w:val="008C766C"/>
    <w:rsid w:val="008D16E1"/>
    <w:rsid w:val="008D1E24"/>
    <w:rsid w:val="008D23F4"/>
    <w:rsid w:val="008D48B9"/>
    <w:rsid w:val="008E0B27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07D7A"/>
    <w:rsid w:val="009103FD"/>
    <w:rsid w:val="00914D4B"/>
    <w:rsid w:val="00917A75"/>
    <w:rsid w:val="009208C7"/>
    <w:rsid w:val="0092121A"/>
    <w:rsid w:val="0092388C"/>
    <w:rsid w:val="0092440D"/>
    <w:rsid w:val="009249FF"/>
    <w:rsid w:val="00927E2A"/>
    <w:rsid w:val="009317EA"/>
    <w:rsid w:val="009317FC"/>
    <w:rsid w:val="00932F1D"/>
    <w:rsid w:val="009406EB"/>
    <w:rsid w:val="00946698"/>
    <w:rsid w:val="00946A20"/>
    <w:rsid w:val="00946B91"/>
    <w:rsid w:val="00950459"/>
    <w:rsid w:val="0095328D"/>
    <w:rsid w:val="00956841"/>
    <w:rsid w:val="00961641"/>
    <w:rsid w:val="00961C72"/>
    <w:rsid w:val="0096451C"/>
    <w:rsid w:val="009651C2"/>
    <w:rsid w:val="00970522"/>
    <w:rsid w:val="0097623B"/>
    <w:rsid w:val="00984930"/>
    <w:rsid w:val="00984B46"/>
    <w:rsid w:val="00985975"/>
    <w:rsid w:val="00985C7B"/>
    <w:rsid w:val="009864C7"/>
    <w:rsid w:val="0098685D"/>
    <w:rsid w:val="00986E3A"/>
    <w:rsid w:val="00987BC5"/>
    <w:rsid w:val="00992573"/>
    <w:rsid w:val="009940D6"/>
    <w:rsid w:val="009A2D97"/>
    <w:rsid w:val="009A53E7"/>
    <w:rsid w:val="009B3F7D"/>
    <w:rsid w:val="009B5D9F"/>
    <w:rsid w:val="009C0CBD"/>
    <w:rsid w:val="009C552A"/>
    <w:rsid w:val="009D416A"/>
    <w:rsid w:val="009D5DDA"/>
    <w:rsid w:val="009F3773"/>
    <w:rsid w:val="00A0086F"/>
    <w:rsid w:val="00A077A3"/>
    <w:rsid w:val="00A07ED0"/>
    <w:rsid w:val="00A13002"/>
    <w:rsid w:val="00A13147"/>
    <w:rsid w:val="00A17233"/>
    <w:rsid w:val="00A25D01"/>
    <w:rsid w:val="00A27537"/>
    <w:rsid w:val="00A27C09"/>
    <w:rsid w:val="00A35500"/>
    <w:rsid w:val="00A3721D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718D6"/>
    <w:rsid w:val="00A7311E"/>
    <w:rsid w:val="00A731CB"/>
    <w:rsid w:val="00A76327"/>
    <w:rsid w:val="00A841E6"/>
    <w:rsid w:val="00A91F76"/>
    <w:rsid w:val="00A92B67"/>
    <w:rsid w:val="00A93587"/>
    <w:rsid w:val="00A93AD3"/>
    <w:rsid w:val="00A97A17"/>
    <w:rsid w:val="00AA04A4"/>
    <w:rsid w:val="00AA21C7"/>
    <w:rsid w:val="00AA3172"/>
    <w:rsid w:val="00AA5EEF"/>
    <w:rsid w:val="00AB293F"/>
    <w:rsid w:val="00AB4CD6"/>
    <w:rsid w:val="00AB5BD9"/>
    <w:rsid w:val="00AC07A2"/>
    <w:rsid w:val="00AC300A"/>
    <w:rsid w:val="00AC38CC"/>
    <w:rsid w:val="00AD0003"/>
    <w:rsid w:val="00AD3D05"/>
    <w:rsid w:val="00AD5BBC"/>
    <w:rsid w:val="00AD7F32"/>
    <w:rsid w:val="00AE199D"/>
    <w:rsid w:val="00AE336D"/>
    <w:rsid w:val="00AE7E6F"/>
    <w:rsid w:val="00AF2F70"/>
    <w:rsid w:val="00AF4A25"/>
    <w:rsid w:val="00AF5930"/>
    <w:rsid w:val="00AF5CAB"/>
    <w:rsid w:val="00B03090"/>
    <w:rsid w:val="00B069CB"/>
    <w:rsid w:val="00B10F02"/>
    <w:rsid w:val="00B10F28"/>
    <w:rsid w:val="00B13F8A"/>
    <w:rsid w:val="00B14169"/>
    <w:rsid w:val="00B15057"/>
    <w:rsid w:val="00B22BB5"/>
    <w:rsid w:val="00B22BB6"/>
    <w:rsid w:val="00B23143"/>
    <w:rsid w:val="00B24417"/>
    <w:rsid w:val="00B24E02"/>
    <w:rsid w:val="00B31BA5"/>
    <w:rsid w:val="00B3309A"/>
    <w:rsid w:val="00B33672"/>
    <w:rsid w:val="00B33D30"/>
    <w:rsid w:val="00B35944"/>
    <w:rsid w:val="00B37657"/>
    <w:rsid w:val="00B56957"/>
    <w:rsid w:val="00B62D8F"/>
    <w:rsid w:val="00B63FFB"/>
    <w:rsid w:val="00B65465"/>
    <w:rsid w:val="00B65987"/>
    <w:rsid w:val="00B722FA"/>
    <w:rsid w:val="00B72E66"/>
    <w:rsid w:val="00B7660F"/>
    <w:rsid w:val="00B812C0"/>
    <w:rsid w:val="00B83440"/>
    <w:rsid w:val="00B917CD"/>
    <w:rsid w:val="00B93219"/>
    <w:rsid w:val="00B93F5B"/>
    <w:rsid w:val="00B973DD"/>
    <w:rsid w:val="00BA0AE9"/>
    <w:rsid w:val="00BA1D5F"/>
    <w:rsid w:val="00BB15D2"/>
    <w:rsid w:val="00BB3CE7"/>
    <w:rsid w:val="00BB50B1"/>
    <w:rsid w:val="00BC1F25"/>
    <w:rsid w:val="00BC270C"/>
    <w:rsid w:val="00BC698C"/>
    <w:rsid w:val="00BD15F5"/>
    <w:rsid w:val="00BE0B5F"/>
    <w:rsid w:val="00BE1A9C"/>
    <w:rsid w:val="00BE2584"/>
    <w:rsid w:val="00BE568C"/>
    <w:rsid w:val="00BE6290"/>
    <w:rsid w:val="00BF35D6"/>
    <w:rsid w:val="00C002F4"/>
    <w:rsid w:val="00C051FB"/>
    <w:rsid w:val="00C109D4"/>
    <w:rsid w:val="00C163CE"/>
    <w:rsid w:val="00C20E2E"/>
    <w:rsid w:val="00C23B30"/>
    <w:rsid w:val="00C27C33"/>
    <w:rsid w:val="00C56A59"/>
    <w:rsid w:val="00C57BC7"/>
    <w:rsid w:val="00C608EC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7EEE"/>
    <w:rsid w:val="00CE00BE"/>
    <w:rsid w:val="00CE1BD1"/>
    <w:rsid w:val="00CE7F6E"/>
    <w:rsid w:val="00CF1415"/>
    <w:rsid w:val="00CF32E3"/>
    <w:rsid w:val="00CF34DA"/>
    <w:rsid w:val="00CF4484"/>
    <w:rsid w:val="00D00CF8"/>
    <w:rsid w:val="00D07650"/>
    <w:rsid w:val="00D10846"/>
    <w:rsid w:val="00D14D54"/>
    <w:rsid w:val="00D159C1"/>
    <w:rsid w:val="00D2230C"/>
    <w:rsid w:val="00D23C64"/>
    <w:rsid w:val="00D242E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97B8F"/>
    <w:rsid w:val="00DD0CA1"/>
    <w:rsid w:val="00DD63EB"/>
    <w:rsid w:val="00DE4433"/>
    <w:rsid w:val="00DE66DA"/>
    <w:rsid w:val="00DF3C90"/>
    <w:rsid w:val="00E00289"/>
    <w:rsid w:val="00E01592"/>
    <w:rsid w:val="00E022FF"/>
    <w:rsid w:val="00E06C19"/>
    <w:rsid w:val="00E07534"/>
    <w:rsid w:val="00E10CB9"/>
    <w:rsid w:val="00E10E70"/>
    <w:rsid w:val="00E15130"/>
    <w:rsid w:val="00E16B2E"/>
    <w:rsid w:val="00E22F1E"/>
    <w:rsid w:val="00E25E05"/>
    <w:rsid w:val="00E268D1"/>
    <w:rsid w:val="00E26A37"/>
    <w:rsid w:val="00E30D54"/>
    <w:rsid w:val="00E37240"/>
    <w:rsid w:val="00E43CB1"/>
    <w:rsid w:val="00E514E8"/>
    <w:rsid w:val="00E52BCA"/>
    <w:rsid w:val="00E60217"/>
    <w:rsid w:val="00E60BF7"/>
    <w:rsid w:val="00E649EF"/>
    <w:rsid w:val="00E74485"/>
    <w:rsid w:val="00E77548"/>
    <w:rsid w:val="00E86EB7"/>
    <w:rsid w:val="00E93EA0"/>
    <w:rsid w:val="00E94511"/>
    <w:rsid w:val="00E95EBC"/>
    <w:rsid w:val="00E976C9"/>
    <w:rsid w:val="00EA06A3"/>
    <w:rsid w:val="00EA20B8"/>
    <w:rsid w:val="00EA68D5"/>
    <w:rsid w:val="00EB0AB0"/>
    <w:rsid w:val="00EB37C8"/>
    <w:rsid w:val="00EB6DB8"/>
    <w:rsid w:val="00EC379B"/>
    <w:rsid w:val="00EC4468"/>
    <w:rsid w:val="00ED7A04"/>
    <w:rsid w:val="00EF16D3"/>
    <w:rsid w:val="00EF4C0F"/>
    <w:rsid w:val="00EF4E79"/>
    <w:rsid w:val="00F0101F"/>
    <w:rsid w:val="00F055D3"/>
    <w:rsid w:val="00F07D4E"/>
    <w:rsid w:val="00F10B56"/>
    <w:rsid w:val="00F11BB4"/>
    <w:rsid w:val="00F16A79"/>
    <w:rsid w:val="00F2545F"/>
    <w:rsid w:val="00F259BF"/>
    <w:rsid w:val="00F264FE"/>
    <w:rsid w:val="00F26D03"/>
    <w:rsid w:val="00F32231"/>
    <w:rsid w:val="00F33832"/>
    <w:rsid w:val="00F4043B"/>
    <w:rsid w:val="00F40560"/>
    <w:rsid w:val="00F41331"/>
    <w:rsid w:val="00F4184F"/>
    <w:rsid w:val="00F44396"/>
    <w:rsid w:val="00F44C77"/>
    <w:rsid w:val="00F45473"/>
    <w:rsid w:val="00F460FB"/>
    <w:rsid w:val="00F4763A"/>
    <w:rsid w:val="00F53305"/>
    <w:rsid w:val="00F5481C"/>
    <w:rsid w:val="00F55173"/>
    <w:rsid w:val="00F612C2"/>
    <w:rsid w:val="00F63857"/>
    <w:rsid w:val="00F64859"/>
    <w:rsid w:val="00F815D8"/>
    <w:rsid w:val="00F81EDA"/>
    <w:rsid w:val="00F8284B"/>
    <w:rsid w:val="00F84A20"/>
    <w:rsid w:val="00F875C9"/>
    <w:rsid w:val="00F930C4"/>
    <w:rsid w:val="00F96E52"/>
    <w:rsid w:val="00FA6972"/>
    <w:rsid w:val="00FA74FB"/>
    <w:rsid w:val="00FC43C3"/>
    <w:rsid w:val="00FC574E"/>
    <w:rsid w:val="00FC6E7B"/>
    <w:rsid w:val="00FD0D76"/>
    <w:rsid w:val="00FE3D87"/>
    <w:rsid w:val="00FF3E6F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4302FE-071D-49B2-9BC9-FA70B5D3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customStyle="1" w:styleId="Default">
    <w:name w:val="Default"/>
    <w:basedOn w:val="Normal"/>
    <w:rsid w:val="005E5215"/>
    <w:pPr>
      <w:widowControl w:val="0"/>
      <w:suppressAutoHyphens/>
      <w:overflowPunct w:val="0"/>
      <w:autoSpaceDE w:val="0"/>
      <w:spacing w:after="0" w:line="240" w:lineRule="auto"/>
    </w:pPr>
    <w:rPr>
      <w:rFonts w:ascii="Segoe UI" w:eastAsia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4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4FF94-9E9E-4EC5-AB24-4D31A9EF1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12</Pages>
  <Words>3207</Words>
  <Characters>17320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</vt:lpstr>
    </vt:vector>
  </TitlesOfParts>
  <Company>SENAI</Company>
  <LinksUpToDate>false</LinksUpToDate>
  <CharactersWithSpaces>20487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MENEZES</dc:creator>
  <cp:keywords/>
  <cp:lastModifiedBy>Aluno</cp:lastModifiedBy>
  <cp:revision>5</cp:revision>
  <cp:lastPrinted>2019-10-18T12:27:00Z</cp:lastPrinted>
  <dcterms:created xsi:type="dcterms:W3CDTF">2020-12-15T10:16:00Z</dcterms:created>
  <dcterms:modified xsi:type="dcterms:W3CDTF">2020-12-15T12:56:00Z</dcterms:modified>
</cp:coreProperties>
</file>